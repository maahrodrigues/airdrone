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F2F0" w14:textId="77777777" w:rsidR="006A56D5" w:rsidRPr="00716186" w:rsidRDefault="006A56D5" w:rsidP="00716186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716186">
        <w:rPr>
          <w:rFonts w:ascii="Arial" w:hAnsi="Arial" w:cs="Arial"/>
          <w:b/>
          <w:sz w:val="40"/>
          <w:szCs w:val="40"/>
        </w:rPr>
        <w:t>UNIVERSIDADE</w:t>
      </w:r>
      <w:r w:rsidR="00E53F1B" w:rsidRPr="00716186">
        <w:rPr>
          <w:rFonts w:ascii="Arial" w:hAnsi="Arial" w:cs="Arial"/>
          <w:b/>
          <w:sz w:val="40"/>
          <w:szCs w:val="40"/>
        </w:rPr>
        <w:t xml:space="preserve"> NOVE DE JULHO</w:t>
      </w:r>
      <w:r w:rsidR="00716186" w:rsidRPr="00716186">
        <w:rPr>
          <w:rFonts w:ascii="Arial" w:hAnsi="Arial" w:cs="Arial"/>
          <w:b/>
          <w:sz w:val="40"/>
          <w:szCs w:val="40"/>
        </w:rPr>
        <w:t xml:space="preserve"> - UNINOVE</w:t>
      </w:r>
    </w:p>
    <w:p w14:paraId="2579D614" w14:textId="77777777" w:rsidR="006A56D5" w:rsidRPr="00716186" w:rsidRDefault="00A57D72" w:rsidP="00716186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716186">
        <w:rPr>
          <w:rFonts w:ascii="Arial" w:hAnsi="Arial" w:cs="Arial"/>
          <w:b/>
          <w:sz w:val="40"/>
          <w:szCs w:val="40"/>
        </w:rPr>
        <w:t>DIRETORIA DOS CURSOS DE INFORMÁTICA</w:t>
      </w:r>
    </w:p>
    <w:p w14:paraId="4E167E87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00E2E6" w14:textId="5061B5A3" w:rsidR="006A56D5" w:rsidRPr="00A57D72" w:rsidRDefault="005B5D94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AED56E" w14:textId="1F8BAF25" w:rsidR="005B5D94" w:rsidRPr="005B5D94" w:rsidRDefault="005B5D94" w:rsidP="005B5D9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5D94">
        <w:rPr>
          <w:rFonts w:ascii="Arial" w:hAnsi="Arial" w:cs="Arial"/>
          <w:b/>
          <w:sz w:val="24"/>
          <w:szCs w:val="24"/>
        </w:rPr>
        <w:t xml:space="preserve">Gustavo C. Rodrigues </w:t>
      </w:r>
      <w:r>
        <w:rPr>
          <w:rFonts w:ascii="Arial" w:hAnsi="Arial" w:cs="Arial"/>
          <w:b/>
          <w:sz w:val="24"/>
          <w:szCs w:val="24"/>
        </w:rPr>
        <w:t xml:space="preserve">                  </w:t>
      </w:r>
      <w:r w:rsidRPr="005B5D94">
        <w:rPr>
          <w:rFonts w:ascii="Arial" w:hAnsi="Arial" w:cs="Arial"/>
          <w:b/>
          <w:sz w:val="24"/>
          <w:szCs w:val="24"/>
        </w:rPr>
        <w:t>RA 2217103096</w:t>
      </w:r>
    </w:p>
    <w:p w14:paraId="763ECA81" w14:textId="547260CE" w:rsidR="005B5D94" w:rsidRPr="005B5D94" w:rsidRDefault="005B5D94" w:rsidP="005B5D9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5D94">
        <w:rPr>
          <w:rFonts w:ascii="Arial" w:hAnsi="Arial" w:cs="Arial"/>
          <w:b/>
          <w:sz w:val="24"/>
          <w:szCs w:val="24"/>
        </w:rPr>
        <w:t xml:space="preserve">Lucas Pedro da Silva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5B5D94">
        <w:rPr>
          <w:rFonts w:ascii="Arial" w:hAnsi="Arial" w:cs="Arial"/>
          <w:b/>
          <w:sz w:val="24"/>
          <w:szCs w:val="24"/>
        </w:rPr>
        <w:t>RA 2217102382</w:t>
      </w:r>
    </w:p>
    <w:p w14:paraId="61EBA621" w14:textId="17CF396D" w:rsidR="005B5D94" w:rsidRPr="005B5D94" w:rsidRDefault="005B5D94" w:rsidP="005B5D9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5D94">
        <w:rPr>
          <w:rFonts w:ascii="Arial" w:hAnsi="Arial" w:cs="Arial"/>
          <w:b/>
          <w:sz w:val="24"/>
          <w:szCs w:val="24"/>
        </w:rPr>
        <w:t xml:space="preserve">Mayara Rodrigues Souza </w:t>
      </w:r>
      <w:r>
        <w:rPr>
          <w:rFonts w:ascii="Arial" w:hAnsi="Arial" w:cs="Arial"/>
          <w:b/>
          <w:sz w:val="24"/>
          <w:szCs w:val="24"/>
        </w:rPr>
        <w:t xml:space="preserve">              </w:t>
      </w:r>
      <w:r w:rsidRPr="005B5D94">
        <w:rPr>
          <w:rFonts w:ascii="Arial" w:hAnsi="Arial" w:cs="Arial"/>
          <w:b/>
          <w:sz w:val="24"/>
          <w:szCs w:val="24"/>
        </w:rPr>
        <w:t>RA 2217112579</w:t>
      </w:r>
    </w:p>
    <w:p w14:paraId="0CA7FAA7" w14:textId="66FAFDA6" w:rsidR="00AA04B9" w:rsidRPr="00A57D72" w:rsidRDefault="005B5D94" w:rsidP="005B5D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B5D94">
        <w:rPr>
          <w:rFonts w:ascii="Arial" w:hAnsi="Arial" w:cs="Arial"/>
          <w:b/>
          <w:sz w:val="24"/>
          <w:szCs w:val="24"/>
        </w:rPr>
        <w:t xml:space="preserve">Pedro Henrique F. Bitencourt </w:t>
      </w:r>
      <w:r>
        <w:rPr>
          <w:rFonts w:ascii="Arial" w:hAnsi="Arial" w:cs="Arial"/>
          <w:b/>
          <w:sz w:val="24"/>
          <w:szCs w:val="24"/>
        </w:rPr>
        <w:t xml:space="preserve">       </w:t>
      </w:r>
      <w:r w:rsidRPr="005B5D94">
        <w:rPr>
          <w:rFonts w:ascii="Arial" w:hAnsi="Arial" w:cs="Arial"/>
          <w:b/>
          <w:sz w:val="24"/>
          <w:szCs w:val="24"/>
        </w:rPr>
        <w:t>RA 2217107979</w:t>
      </w:r>
    </w:p>
    <w:p w14:paraId="23478926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653E4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135B4C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A25837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1EF525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AF6B00" w14:textId="56B144FC" w:rsidR="00AA04B9" w:rsidRPr="00D75535" w:rsidRDefault="005B5D94" w:rsidP="00611A68">
      <w:pPr>
        <w:spacing w:line="36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00D75535">
        <w:rPr>
          <w:rFonts w:ascii="Arial" w:hAnsi="Arial" w:cs="Arial"/>
          <w:b/>
          <w:sz w:val="40"/>
          <w:szCs w:val="40"/>
          <w:lang w:val="en-US"/>
        </w:rPr>
        <w:t>CHATBOT AIR DRONE</w:t>
      </w:r>
    </w:p>
    <w:p w14:paraId="4FA8C1AE" w14:textId="77777777" w:rsidR="00AA04B9" w:rsidRPr="00D75535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81B1285" w14:textId="77777777" w:rsidR="00AA04B9" w:rsidRPr="00D75535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1A237C7" w14:textId="77777777" w:rsidR="00AA04B9" w:rsidRPr="00D75535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742C7BA" w14:textId="77777777" w:rsidR="00AA04B9" w:rsidRPr="00D75535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7F4FCC4" w14:textId="77777777" w:rsidR="00AA04B9" w:rsidRPr="00D75535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C91CF03" w14:textId="77777777" w:rsidR="00AA04B9" w:rsidRPr="00D75535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0BF5778" w14:textId="77777777" w:rsidR="00AA04B9" w:rsidRPr="00D75535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78B64F7" w14:textId="77777777" w:rsidR="00AA04B9" w:rsidRPr="00D75535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9AD57C8" w14:textId="77777777" w:rsidR="001145DA" w:rsidRPr="00D75535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A0D7DC1" w14:textId="77777777" w:rsidR="006A56D5" w:rsidRPr="00D7553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29E36BF" w14:textId="77777777" w:rsidR="00E95C2E" w:rsidRPr="00D75535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AA70ADC" w14:textId="77777777" w:rsidR="003B3450" w:rsidRPr="00D75535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5589314" w14:textId="77777777" w:rsidR="001145DA" w:rsidRPr="00D75535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20F5B87" w14:textId="77777777" w:rsidR="00A57D72" w:rsidRPr="00D75535" w:rsidRDefault="001B3C8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75535">
        <w:rPr>
          <w:rFonts w:ascii="Arial" w:hAnsi="Arial" w:cs="Arial"/>
          <w:b/>
          <w:sz w:val="24"/>
          <w:szCs w:val="24"/>
          <w:lang w:val="en-US"/>
        </w:rPr>
        <w:t xml:space="preserve">SÃO PAULO </w:t>
      </w:r>
    </w:p>
    <w:p w14:paraId="02372E3A" w14:textId="77777777" w:rsidR="0060278E" w:rsidRPr="00D75535" w:rsidRDefault="004857F3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75535">
        <w:rPr>
          <w:rFonts w:ascii="Arial" w:hAnsi="Arial" w:cs="Arial"/>
          <w:b/>
          <w:sz w:val="24"/>
          <w:szCs w:val="24"/>
          <w:lang w:val="en-US"/>
        </w:rPr>
        <w:t>20</w:t>
      </w:r>
      <w:r w:rsidR="002503EB" w:rsidRPr="00D75535">
        <w:rPr>
          <w:rFonts w:ascii="Arial" w:hAnsi="Arial" w:cs="Arial"/>
          <w:b/>
          <w:sz w:val="24"/>
          <w:szCs w:val="24"/>
          <w:lang w:val="en-US"/>
        </w:rPr>
        <w:t>20</w:t>
      </w:r>
    </w:p>
    <w:p w14:paraId="19F514EE" w14:textId="443E1FE3" w:rsidR="00AA04B9" w:rsidRPr="00D75535" w:rsidRDefault="0060278E" w:rsidP="003B3450">
      <w:pPr>
        <w:spacing w:line="36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00D75535">
        <w:rPr>
          <w:rFonts w:ascii="Arial" w:hAnsi="Arial" w:cs="Arial"/>
          <w:b/>
          <w:sz w:val="24"/>
          <w:szCs w:val="24"/>
          <w:lang w:val="en-US"/>
        </w:rPr>
        <w:br w:type="page"/>
      </w:r>
      <w:r w:rsidR="005B5D94" w:rsidRPr="00D75535">
        <w:rPr>
          <w:rFonts w:ascii="Arial" w:hAnsi="Arial" w:cs="Arial"/>
          <w:b/>
          <w:sz w:val="40"/>
          <w:szCs w:val="40"/>
          <w:lang w:val="en-US"/>
        </w:rPr>
        <w:lastRenderedPageBreak/>
        <w:t>CHATBOT AIRDRONE</w:t>
      </w:r>
    </w:p>
    <w:p w14:paraId="6A30A83B" w14:textId="77777777" w:rsidR="00716186" w:rsidRPr="00D75535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7B2D1FF" w14:textId="77777777" w:rsidR="00716186" w:rsidRPr="00D75535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522F196C" w14:textId="77777777" w:rsidR="00716186" w:rsidRPr="00D75535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E0E8EA7" w14:textId="77777777" w:rsidR="005B5D94" w:rsidRPr="005B5D94" w:rsidRDefault="005B5D94" w:rsidP="005B5D9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5D94">
        <w:rPr>
          <w:rFonts w:ascii="Arial" w:hAnsi="Arial" w:cs="Arial"/>
          <w:b/>
          <w:sz w:val="24"/>
          <w:szCs w:val="24"/>
        </w:rPr>
        <w:t xml:space="preserve">Gustavo C. Rodrigues </w:t>
      </w:r>
      <w:r>
        <w:rPr>
          <w:rFonts w:ascii="Arial" w:hAnsi="Arial" w:cs="Arial"/>
          <w:b/>
          <w:sz w:val="24"/>
          <w:szCs w:val="24"/>
        </w:rPr>
        <w:t xml:space="preserve">                  </w:t>
      </w:r>
      <w:r w:rsidRPr="005B5D94">
        <w:rPr>
          <w:rFonts w:ascii="Arial" w:hAnsi="Arial" w:cs="Arial"/>
          <w:b/>
          <w:sz w:val="24"/>
          <w:szCs w:val="24"/>
        </w:rPr>
        <w:t>RA 2217103096</w:t>
      </w:r>
    </w:p>
    <w:p w14:paraId="0F839621" w14:textId="77777777" w:rsidR="005B5D94" w:rsidRPr="005B5D94" w:rsidRDefault="005B5D94" w:rsidP="005B5D9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5D94">
        <w:rPr>
          <w:rFonts w:ascii="Arial" w:hAnsi="Arial" w:cs="Arial"/>
          <w:b/>
          <w:sz w:val="24"/>
          <w:szCs w:val="24"/>
        </w:rPr>
        <w:t xml:space="preserve">Lucas Pedro da Silva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5B5D94">
        <w:rPr>
          <w:rFonts w:ascii="Arial" w:hAnsi="Arial" w:cs="Arial"/>
          <w:b/>
          <w:sz w:val="24"/>
          <w:szCs w:val="24"/>
        </w:rPr>
        <w:t>RA 2217102382</w:t>
      </w:r>
    </w:p>
    <w:p w14:paraId="46233466" w14:textId="77777777" w:rsidR="005B5D94" w:rsidRPr="005B5D94" w:rsidRDefault="005B5D94" w:rsidP="005B5D9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5D94">
        <w:rPr>
          <w:rFonts w:ascii="Arial" w:hAnsi="Arial" w:cs="Arial"/>
          <w:b/>
          <w:sz w:val="24"/>
          <w:szCs w:val="24"/>
        </w:rPr>
        <w:t xml:space="preserve">Mayara Rodrigues Souza </w:t>
      </w:r>
      <w:r>
        <w:rPr>
          <w:rFonts w:ascii="Arial" w:hAnsi="Arial" w:cs="Arial"/>
          <w:b/>
          <w:sz w:val="24"/>
          <w:szCs w:val="24"/>
        </w:rPr>
        <w:t xml:space="preserve">              </w:t>
      </w:r>
      <w:r w:rsidRPr="005B5D94">
        <w:rPr>
          <w:rFonts w:ascii="Arial" w:hAnsi="Arial" w:cs="Arial"/>
          <w:b/>
          <w:sz w:val="24"/>
          <w:szCs w:val="24"/>
        </w:rPr>
        <w:t>RA 2217112579</w:t>
      </w:r>
    </w:p>
    <w:p w14:paraId="4F9E00AD" w14:textId="77777777" w:rsidR="005B5D94" w:rsidRPr="00A57D72" w:rsidRDefault="005B5D94" w:rsidP="005B5D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B5D94">
        <w:rPr>
          <w:rFonts w:ascii="Arial" w:hAnsi="Arial" w:cs="Arial"/>
          <w:b/>
          <w:sz w:val="24"/>
          <w:szCs w:val="24"/>
        </w:rPr>
        <w:t xml:space="preserve">Pedro Henrique F. Bitencourt </w:t>
      </w:r>
      <w:r>
        <w:rPr>
          <w:rFonts w:ascii="Arial" w:hAnsi="Arial" w:cs="Arial"/>
          <w:b/>
          <w:sz w:val="24"/>
          <w:szCs w:val="24"/>
        </w:rPr>
        <w:t xml:space="preserve">       </w:t>
      </w:r>
      <w:r w:rsidRPr="005B5D94">
        <w:rPr>
          <w:rFonts w:ascii="Arial" w:hAnsi="Arial" w:cs="Arial"/>
          <w:b/>
          <w:sz w:val="24"/>
          <w:szCs w:val="24"/>
        </w:rPr>
        <w:t>RA 2217107979</w:t>
      </w:r>
    </w:p>
    <w:p w14:paraId="4A1C4178" w14:textId="7B8CBB98" w:rsidR="00D00381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05B2BF" w14:textId="77777777" w:rsidR="005B5D94" w:rsidRDefault="005B5D94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08768E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B8F6E3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E41904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A06AEC" w14:textId="77777777" w:rsidR="00716186" w:rsidRPr="00E95C2E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032A99C" w14:textId="4D89E697" w:rsidR="00AA04B9" w:rsidRPr="00716186" w:rsidRDefault="006A56D5" w:rsidP="00BC4621">
      <w:pPr>
        <w:spacing w:line="360" w:lineRule="auto"/>
        <w:ind w:left="3544"/>
        <w:jc w:val="both"/>
        <w:rPr>
          <w:rFonts w:ascii="Arial" w:hAnsi="Arial" w:cs="Arial"/>
          <w:sz w:val="24"/>
          <w:szCs w:val="24"/>
        </w:rPr>
      </w:pPr>
      <w:r w:rsidRPr="00716186">
        <w:rPr>
          <w:rFonts w:ascii="Arial" w:hAnsi="Arial" w:cs="Arial"/>
          <w:sz w:val="24"/>
          <w:szCs w:val="24"/>
        </w:rPr>
        <w:t xml:space="preserve">Trabalho apresentado à Universidade Nove de Julho, UNINOVE, em cumprimento parcial às exigências da disciplina de </w:t>
      </w:r>
      <w:r w:rsidR="005B3ABB" w:rsidRPr="00716186">
        <w:rPr>
          <w:rFonts w:ascii="Arial" w:hAnsi="Arial" w:cs="Arial"/>
          <w:sz w:val="24"/>
          <w:szCs w:val="24"/>
        </w:rPr>
        <w:t xml:space="preserve">Projeto </w:t>
      </w:r>
      <w:r w:rsidR="00BC4621" w:rsidRPr="00716186">
        <w:rPr>
          <w:rFonts w:ascii="Arial" w:hAnsi="Arial" w:cs="Arial"/>
          <w:sz w:val="24"/>
          <w:szCs w:val="24"/>
        </w:rPr>
        <w:t>em Computação Aplicada</w:t>
      </w:r>
      <w:r w:rsidRPr="00716186">
        <w:rPr>
          <w:rFonts w:ascii="Arial" w:hAnsi="Arial" w:cs="Arial"/>
          <w:sz w:val="24"/>
          <w:szCs w:val="24"/>
        </w:rPr>
        <w:t>, sob orientação d</w:t>
      </w:r>
      <w:r w:rsidR="00AB56C1" w:rsidRPr="00716186">
        <w:rPr>
          <w:rFonts w:ascii="Arial" w:hAnsi="Arial" w:cs="Arial"/>
          <w:sz w:val="24"/>
          <w:szCs w:val="24"/>
        </w:rPr>
        <w:t>o</w:t>
      </w:r>
      <w:r w:rsidR="00324596" w:rsidRPr="00716186">
        <w:rPr>
          <w:rFonts w:ascii="Arial" w:hAnsi="Arial" w:cs="Arial"/>
          <w:sz w:val="24"/>
          <w:szCs w:val="24"/>
        </w:rPr>
        <w:t xml:space="preserve"> Prof.</w:t>
      </w:r>
      <w:r w:rsidR="004D09A8" w:rsidRPr="00716186">
        <w:rPr>
          <w:rFonts w:ascii="Arial" w:hAnsi="Arial" w:cs="Arial"/>
          <w:sz w:val="24"/>
          <w:szCs w:val="24"/>
        </w:rPr>
        <w:t xml:space="preserve"> </w:t>
      </w:r>
      <w:r w:rsidR="00FF73AC">
        <w:rPr>
          <w:rFonts w:ascii="Arial" w:hAnsi="Arial" w:cs="Arial"/>
          <w:b/>
          <w:sz w:val="24"/>
          <w:szCs w:val="24"/>
        </w:rPr>
        <w:t>Edson Melo de Souza, Me.</w:t>
      </w:r>
    </w:p>
    <w:p w14:paraId="62A1C99E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C0ADA7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D2D827" w14:textId="77777777"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BB2D01" w14:textId="77777777" w:rsidR="00F55F4C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BA5B3A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4A8E13" w14:textId="77777777" w:rsidR="00716186" w:rsidRPr="00E95C2E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3925C0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6A0F18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1DC1D" w14:textId="77777777" w:rsidR="006A56D5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F640EA" w14:textId="77777777" w:rsidR="00EB23ED" w:rsidRPr="00E95C2E" w:rsidRDefault="00EB23ED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253EEE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EBF5D8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094340F4" w14:textId="77777777" w:rsidR="005B3ABB" w:rsidRDefault="004857F3" w:rsidP="00EB23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</w:rPr>
        <w:t>20</w:t>
      </w:r>
      <w:r w:rsidR="002503EB">
        <w:rPr>
          <w:rFonts w:ascii="Arial" w:hAnsi="Arial" w:cs="Arial"/>
          <w:b/>
          <w:sz w:val="24"/>
        </w:rPr>
        <w:t>20</w:t>
      </w:r>
      <w:r w:rsidR="005B3ABB">
        <w:rPr>
          <w:rFonts w:ascii="Arial" w:hAnsi="Arial" w:cs="Arial"/>
          <w:b/>
          <w:sz w:val="28"/>
          <w:szCs w:val="28"/>
        </w:rPr>
        <w:br w:type="page"/>
      </w:r>
    </w:p>
    <w:p w14:paraId="741F902D" w14:textId="77777777" w:rsidR="005B3ABB" w:rsidRDefault="005B3ABB" w:rsidP="005B3ABB">
      <w:pPr>
        <w:pStyle w:val="PFTtuloListadeTabelas"/>
        <w:jc w:val="center"/>
      </w:pPr>
      <w:bookmarkStart w:id="0" w:name="_Toc49269287"/>
      <w:r>
        <w:lastRenderedPageBreak/>
        <w:t>ROTEIRO DO PROJETO</w:t>
      </w:r>
      <w:bookmarkEnd w:id="0"/>
      <w:r w:rsidR="00716186">
        <w:t xml:space="preserve"> EM COMPUTAÇÃO APLICADA</w:t>
      </w:r>
    </w:p>
    <w:p w14:paraId="79EB0FBF" w14:textId="77777777" w:rsidR="00BC4621" w:rsidRDefault="005B3ABB" w:rsidP="00563536">
      <w:pPr>
        <w:pStyle w:val="PFCorpodeTexto"/>
        <w:ind w:firstLine="709"/>
      </w:pPr>
      <w:r>
        <w:t xml:space="preserve">Para o desenvolvimento do </w:t>
      </w:r>
      <w:r w:rsidR="00563536">
        <w:t>p</w:t>
      </w:r>
      <w:r>
        <w:t>rojeto é propost</w:t>
      </w:r>
      <w:r w:rsidR="00563536">
        <w:t>a</w:t>
      </w:r>
      <w:r>
        <w:t xml:space="preserve"> a criação de</w:t>
      </w:r>
      <w:r w:rsidR="00E50DE7">
        <w:t xml:space="preserve"> um </w:t>
      </w:r>
      <w:r w:rsidR="00E50DE7" w:rsidRPr="00563536">
        <w:rPr>
          <w:b/>
          <w:bCs/>
        </w:rPr>
        <w:t xml:space="preserve">Sistema </w:t>
      </w:r>
      <w:r w:rsidR="00563536" w:rsidRPr="00563536">
        <w:rPr>
          <w:b/>
          <w:bCs/>
        </w:rPr>
        <w:t>de Chatbot</w:t>
      </w:r>
      <w:r w:rsidR="00E50DE7">
        <w:t xml:space="preserve"> </w:t>
      </w:r>
      <w:r>
        <w:t xml:space="preserve">utilizando os conceitos aprendidos nas disciplinas </w:t>
      </w:r>
      <w:r w:rsidR="00563536">
        <w:t xml:space="preserve">de Estrutura de Dados, Linguagens Formais e Autômatos, Sistemas Distribuídos, Montadores e Compiladores e Teoria dos Grafos e Complexidade. </w:t>
      </w:r>
      <w:r w:rsidR="00923B4F">
        <w:t>O</w:t>
      </w:r>
      <w:r>
        <w:t>s conceitos desenvolvidos nas disciplinas devem ser empregados em sua completude, ou seja, devem estar presentes em todas as etapas do projeto</w:t>
      </w:r>
      <w:r w:rsidR="00BC4621">
        <w:t>.</w:t>
      </w:r>
    </w:p>
    <w:p w14:paraId="49C806E6" w14:textId="77777777" w:rsidR="00563536" w:rsidRDefault="005B3ABB" w:rsidP="00563536">
      <w:pPr>
        <w:pStyle w:val="PFCorpodeTexto"/>
        <w:ind w:firstLine="709"/>
      </w:pPr>
      <w:r>
        <w:t>O projeto não restringe</w:t>
      </w:r>
      <w:r w:rsidR="00BC4621">
        <w:t xml:space="preserve"> </w:t>
      </w:r>
      <w:r>
        <w:t xml:space="preserve">a utilização de outras tecnologias, mesmo que não tenham sido </w:t>
      </w:r>
      <w:r w:rsidR="00BC4621">
        <w:t xml:space="preserve">ainda </w:t>
      </w:r>
      <w:r>
        <w:t>abordadas no curso</w:t>
      </w:r>
      <w:r w:rsidR="00BC4621">
        <w:t xml:space="preserve">. </w:t>
      </w:r>
      <w:proofErr w:type="spellStart"/>
      <w:r w:rsidR="00BC4621">
        <w:t>Nete</w:t>
      </w:r>
      <w:proofErr w:type="spellEnd"/>
      <w:r w:rsidR="00BC4621">
        <w:t xml:space="preserve"> sentido, qualquer tecnologia pode ser utilizada para incrementar o projeto.</w:t>
      </w:r>
    </w:p>
    <w:p w14:paraId="19BD90C8" w14:textId="77777777" w:rsidR="00023E6D" w:rsidRDefault="00023E6D" w:rsidP="00563536">
      <w:pPr>
        <w:pStyle w:val="PFCorpodeTexto"/>
        <w:ind w:firstLine="709"/>
      </w:pPr>
      <w:r>
        <w:t>O documento final deverá estar de acordo com as Normas ABNT vigentes, as quais podem ser obtidas na Biblioteca Virtual da Uninove.</w:t>
      </w:r>
    </w:p>
    <w:p w14:paraId="1867F95D" w14:textId="77777777" w:rsidR="005B3ABB" w:rsidRDefault="005B3ABB" w:rsidP="005B3ABB">
      <w:pPr>
        <w:pStyle w:val="PFCorpodeTexto"/>
        <w:ind w:firstLine="709"/>
      </w:pPr>
    </w:p>
    <w:p w14:paraId="67D61ACE" w14:textId="77777777" w:rsidR="005B3ABB" w:rsidRDefault="005B3ABB" w:rsidP="005B3ABB">
      <w:pPr>
        <w:spacing w:line="360" w:lineRule="auto"/>
        <w:sectPr w:rsidR="005B3ABB" w:rsidSect="005B3ABB">
          <w:type w:val="oddPage"/>
          <w:pgSz w:w="11907" w:h="16840"/>
          <w:pgMar w:top="1701" w:right="1134" w:bottom="1134" w:left="1701" w:header="1134" w:footer="1134" w:gutter="454"/>
          <w:paperSrc w:first="261" w:other="261"/>
          <w:pgNumType w:fmt="upperRoman" w:start="4"/>
          <w:cols w:space="720"/>
        </w:sectPr>
      </w:pPr>
    </w:p>
    <w:p w14:paraId="1BCF4F9E" w14:textId="77777777" w:rsidR="005B3ABB" w:rsidRDefault="005B3ABB" w:rsidP="005B3ABB">
      <w:pPr>
        <w:pStyle w:val="PFTtuloListadeTabelas"/>
        <w:jc w:val="center"/>
      </w:pPr>
      <w:bookmarkStart w:id="1" w:name="_Toc49269288"/>
      <w:r>
        <w:lastRenderedPageBreak/>
        <w:t>Resumo</w:t>
      </w:r>
      <w:bookmarkEnd w:id="1"/>
    </w:p>
    <w:p w14:paraId="7B2E20C2" w14:textId="77777777" w:rsidR="005B3ABB" w:rsidRPr="005B3ABB" w:rsidRDefault="005B3ABB" w:rsidP="005B3ABB">
      <w:pPr>
        <w:rPr>
          <w:rFonts w:ascii="Arial" w:hAnsi="Arial" w:cs="Arial"/>
          <w:sz w:val="24"/>
          <w:szCs w:val="24"/>
        </w:rPr>
      </w:pPr>
      <w:r w:rsidRPr="005B3ABB">
        <w:rPr>
          <w:rFonts w:ascii="Arial" w:hAnsi="Arial" w:cs="Arial"/>
          <w:sz w:val="24"/>
          <w:szCs w:val="24"/>
        </w:rPr>
        <w:t>Aqui deve ser escrito o resumo do trabalho em apenas um parágrafo</w:t>
      </w:r>
      <w:r w:rsidR="00563536">
        <w:rPr>
          <w:rFonts w:ascii="Arial" w:hAnsi="Arial" w:cs="Arial"/>
          <w:sz w:val="24"/>
          <w:szCs w:val="24"/>
        </w:rPr>
        <w:t xml:space="preserve"> com o máximo de 255 palavras</w:t>
      </w:r>
      <w:r w:rsidRPr="005B3ABB">
        <w:rPr>
          <w:rFonts w:ascii="Arial" w:hAnsi="Arial" w:cs="Arial"/>
          <w:sz w:val="24"/>
          <w:szCs w:val="24"/>
        </w:rPr>
        <w:t>.</w:t>
      </w:r>
    </w:p>
    <w:p w14:paraId="33ABB3CE" w14:textId="77777777" w:rsidR="005B3ABB" w:rsidRPr="005B3ABB" w:rsidRDefault="005B3ABB" w:rsidP="005B3ABB">
      <w:pPr>
        <w:rPr>
          <w:rFonts w:ascii="Arial" w:hAnsi="Arial" w:cs="Arial"/>
          <w:sz w:val="24"/>
          <w:szCs w:val="24"/>
        </w:rPr>
      </w:pPr>
    </w:p>
    <w:p w14:paraId="5D1DAD17" w14:textId="77777777" w:rsidR="005B3ABB" w:rsidRPr="005B3ABB" w:rsidRDefault="005B3ABB" w:rsidP="005B3ABB">
      <w:pPr>
        <w:rPr>
          <w:rFonts w:ascii="Arial" w:hAnsi="Arial" w:cs="Arial"/>
          <w:b/>
          <w:sz w:val="24"/>
          <w:szCs w:val="24"/>
        </w:rPr>
      </w:pPr>
      <w:r w:rsidRPr="005B3ABB">
        <w:rPr>
          <w:rFonts w:ascii="Arial" w:hAnsi="Arial" w:cs="Arial"/>
          <w:b/>
          <w:sz w:val="24"/>
          <w:szCs w:val="24"/>
        </w:rPr>
        <w:t xml:space="preserve">Palavras chave: </w:t>
      </w:r>
    </w:p>
    <w:p w14:paraId="56864197" w14:textId="77777777" w:rsidR="005B3ABB" w:rsidRPr="005B3ABB" w:rsidRDefault="005B3ABB" w:rsidP="005B3ABB">
      <w:pPr>
        <w:rPr>
          <w:rFonts w:ascii="Arial" w:hAnsi="Arial" w:cs="Arial"/>
          <w:b/>
          <w:sz w:val="24"/>
          <w:szCs w:val="24"/>
        </w:rPr>
        <w:sectPr w:rsidR="005B3ABB" w:rsidRPr="005B3ABB">
          <w:pgSz w:w="11907" w:h="16840"/>
          <w:pgMar w:top="1701" w:right="1134" w:bottom="1134" w:left="1701" w:header="1134" w:footer="1134" w:gutter="0"/>
          <w:paperSrc w:first="261" w:other="261"/>
          <w:pgNumType w:fmt="upperRoman"/>
          <w:cols w:space="720"/>
        </w:sectPr>
      </w:pPr>
    </w:p>
    <w:p w14:paraId="778F2FD1" w14:textId="77777777" w:rsidR="005B3ABB" w:rsidRDefault="005B3ABB" w:rsidP="005B3ABB">
      <w:pPr>
        <w:pStyle w:val="PFTtuloListadeTabelas"/>
      </w:pPr>
      <w:bookmarkStart w:id="2" w:name="_Toc49269289"/>
      <w:r>
        <w:lastRenderedPageBreak/>
        <w:t xml:space="preserve">Lista de </w:t>
      </w:r>
      <w:bookmarkStart w:id="3" w:name="_Toc509533676"/>
      <w:bookmarkStart w:id="4" w:name="_Toc499312076"/>
      <w:bookmarkStart w:id="5" w:name="_Toc499310561"/>
      <w:bookmarkStart w:id="6" w:name="_Toc499310505"/>
      <w:bookmarkStart w:id="7" w:name="_Toc499310468"/>
      <w:bookmarkStart w:id="8" w:name="_Toc489669333"/>
      <w:bookmarkStart w:id="9" w:name="_Toc487251874"/>
      <w:r>
        <w:t>Figuras</w:t>
      </w:r>
      <w:bookmarkEnd w:id="2"/>
      <w:r>
        <w:t xml:space="preserve"> </w:t>
      </w:r>
    </w:p>
    <w:p w14:paraId="4B2A6FB1" w14:textId="05CA9F18" w:rsidR="00BC4621" w:rsidRDefault="005B3AB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9269280" w:history="1">
        <w:r w:rsidR="00BC4621" w:rsidRPr="005C78CD">
          <w:rPr>
            <w:rStyle w:val="Hyperlink"/>
            <w:noProof/>
          </w:rPr>
          <w:t>Figura 1 — Diagrama Entidade-Relacionamento.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_Toc49269280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14</w:t>
        </w:r>
        <w:r w:rsidR="00BC4621">
          <w:rPr>
            <w:noProof/>
            <w:webHidden/>
          </w:rPr>
          <w:fldChar w:fldCharType="end"/>
        </w:r>
      </w:hyperlink>
    </w:p>
    <w:p w14:paraId="360BC26D" w14:textId="77777777" w:rsidR="005B3ABB" w:rsidRDefault="005B3ABB" w:rsidP="005B3ABB">
      <w:pPr>
        <w:pStyle w:val="PFTextoListadeTabela"/>
      </w:pPr>
      <w:r>
        <w:fldChar w:fldCharType="end"/>
      </w:r>
    </w:p>
    <w:p w14:paraId="7C2EA35D" w14:textId="77777777" w:rsidR="005B3ABB" w:rsidRDefault="005B3ABB" w:rsidP="005B3ABB">
      <w:pPr>
        <w:spacing w:line="360" w:lineRule="auto"/>
        <w:sectPr w:rsidR="005B3ABB">
          <w:pgSz w:w="11907" w:h="16840"/>
          <w:pgMar w:top="1701" w:right="1134" w:bottom="1134" w:left="1701" w:header="1134" w:footer="1134" w:gutter="0"/>
          <w:paperSrc w:first="261" w:other="261"/>
          <w:pgNumType w:fmt="upperRoman"/>
          <w:cols w:space="720"/>
        </w:sectPr>
      </w:pPr>
    </w:p>
    <w:bookmarkEnd w:id="3"/>
    <w:bookmarkEnd w:id="4"/>
    <w:bookmarkEnd w:id="5"/>
    <w:bookmarkEnd w:id="6"/>
    <w:bookmarkEnd w:id="7"/>
    <w:bookmarkEnd w:id="8"/>
    <w:bookmarkEnd w:id="9"/>
    <w:p w14:paraId="243E29D6" w14:textId="77777777" w:rsidR="00BC4621" w:rsidRDefault="005B3ABB" w:rsidP="005B3ABB">
      <w:pPr>
        <w:pStyle w:val="PFTtuloSumrio"/>
        <w:rPr>
          <w:noProof/>
        </w:rPr>
      </w:pPr>
      <w:r>
        <w:lastRenderedPageBreak/>
        <w:t>Sumário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</w:p>
    <w:p w14:paraId="7FD7C4BD" w14:textId="6568F6AF" w:rsidR="00BC4621" w:rsidRDefault="004D2A79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87" w:history="1">
        <w:r w:rsidR="00BC4621" w:rsidRPr="004B4029">
          <w:rPr>
            <w:rStyle w:val="Hyperlink"/>
            <w:noProof/>
          </w:rPr>
          <w:t>ROTEIRO DO PROJETO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_Toc49269287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VII</w:t>
        </w:r>
        <w:r w:rsidR="00BC4621">
          <w:rPr>
            <w:noProof/>
            <w:webHidden/>
          </w:rPr>
          <w:fldChar w:fldCharType="end"/>
        </w:r>
      </w:hyperlink>
    </w:p>
    <w:p w14:paraId="13A38A3D" w14:textId="6FFED4F3" w:rsidR="00BC4621" w:rsidRDefault="004D2A79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88" w:history="1">
        <w:r w:rsidR="00BC4621" w:rsidRPr="004B4029">
          <w:rPr>
            <w:rStyle w:val="Hyperlink"/>
            <w:noProof/>
          </w:rPr>
          <w:t>Resumo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_Toc49269288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VIII</w:t>
        </w:r>
        <w:r w:rsidR="00BC4621">
          <w:rPr>
            <w:noProof/>
            <w:webHidden/>
          </w:rPr>
          <w:fldChar w:fldCharType="end"/>
        </w:r>
      </w:hyperlink>
    </w:p>
    <w:p w14:paraId="03FAF824" w14:textId="0B176818" w:rsidR="00BC4621" w:rsidRDefault="004D2A79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89" w:history="1">
        <w:r w:rsidR="00BC4621" w:rsidRPr="004B4029">
          <w:rPr>
            <w:rStyle w:val="Hyperlink"/>
            <w:noProof/>
          </w:rPr>
          <w:t>Lista de Figuras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_Toc49269289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IX</w:t>
        </w:r>
        <w:r w:rsidR="00BC4621">
          <w:rPr>
            <w:noProof/>
            <w:webHidden/>
          </w:rPr>
          <w:fldChar w:fldCharType="end"/>
        </w:r>
      </w:hyperlink>
    </w:p>
    <w:p w14:paraId="4E0E3679" w14:textId="72DA9807" w:rsidR="00BC4621" w:rsidRDefault="004D2A79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90" w:history="1">
        <w:r w:rsidR="00BC4621" w:rsidRPr="004B4029">
          <w:rPr>
            <w:rStyle w:val="Hyperlink"/>
            <w:noProof/>
          </w:rPr>
          <w:t>1.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Introdução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_Toc49269290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124C9F0B" w14:textId="7C470C2B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1" w:history="1">
        <w:r w:rsidR="00BC4621" w:rsidRPr="004B4029">
          <w:rPr>
            <w:rStyle w:val="Hyperlink"/>
            <w:noProof/>
          </w:rPr>
          <w:t>1.1.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Motivações e Objetivo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_Toc49269291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207E2FBB" w14:textId="4F0E9054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2" w:history="1">
        <w:r w:rsidR="00BC4621" w:rsidRPr="004B4029">
          <w:rPr>
            <w:rStyle w:val="Hyperlink"/>
            <w:noProof/>
          </w:rPr>
          <w:t>1.2.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Descrição do Software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_Toc49269292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23F9DE65" w14:textId="7CF951C1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3" w:history="1">
        <w:r w:rsidR="00BC4621" w:rsidRPr="004B4029">
          <w:rPr>
            <w:rStyle w:val="Hyperlink"/>
            <w:noProof/>
          </w:rPr>
          <w:t>1.3.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Premissas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_Toc49269293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43D58AC7" w14:textId="4F2629FC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4" w:history="1">
        <w:r w:rsidR="00BC4621" w:rsidRPr="004B4029">
          <w:rPr>
            <w:rStyle w:val="Hyperlink"/>
            <w:noProof/>
          </w:rPr>
          <w:t>1.4.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Recursos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_Toc49269294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7239D612" w14:textId="6B749A31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5" w:history="1">
        <w:r w:rsidR="00BC4621" w:rsidRPr="004B4029">
          <w:rPr>
            <w:rStyle w:val="Hyperlink"/>
            <w:noProof/>
          </w:rPr>
          <w:t>1.5.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Definição do Negócio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_Toc49269295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12</w:t>
        </w:r>
        <w:r w:rsidR="00BC4621">
          <w:rPr>
            <w:noProof/>
            <w:webHidden/>
          </w:rPr>
          <w:fldChar w:fldCharType="end"/>
        </w:r>
      </w:hyperlink>
    </w:p>
    <w:p w14:paraId="2FD67251" w14:textId="4C4AAD87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6" w:history="1">
        <w:r w:rsidR="00BC4621" w:rsidRPr="004B4029">
          <w:rPr>
            <w:rStyle w:val="Hyperlink"/>
            <w:noProof/>
          </w:rPr>
          <w:t>1.6.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Definição da Equipe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_Toc49269296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12</w:t>
        </w:r>
        <w:r w:rsidR="00BC4621">
          <w:rPr>
            <w:noProof/>
            <w:webHidden/>
          </w:rPr>
          <w:fldChar w:fldCharType="end"/>
        </w:r>
      </w:hyperlink>
    </w:p>
    <w:p w14:paraId="50EC57FB" w14:textId="7A85C8C5" w:rsidR="00BC4621" w:rsidRDefault="004D2A79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9269297" w:history="1">
        <w:r w:rsidR="00BC4621" w:rsidRPr="004B4029">
          <w:rPr>
            <w:rStyle w:val="Hyperlink"/>
            <w:noProof/>
          </w:rPr>
          <w:t>1.6.1.</w:t>
        </w:r>
        <w:r w:rsidR="00BC462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organograma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_Toc49269297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12</w:t>
        </w:r>
        <w:r w:rsidR="00BC4621">
          <w:rPr>
            <w:noProof/>
            <w:webHidden/>
          </w:rPr>
          <w:fldChar w:fldCharType="end"/>
        </w:r>
      </w:hyperlink>
    </w:p>
    <w:p w14:paraId="15F807C3" w14:textId="78FB7116" w:rsidR="00BC4621" w:rsidRDefault="004D2A79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98" w:history="1">
        <w:r w:rsidR="00BC4621" w:rsidRPr="004B4029">
          <w:rPr>
            <w:rStyle w:val="Hyperlink"/>
            <w:noProof/>
          </w:rPr>
          <w:t>2.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Descrição do Sistema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_Toc49269298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674E7391" w14:textId="49127111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9" w:history="1">
        <w:r w:rsidR="00BC4621" w:rsidRPr="004B4029">
          <w:rPr>
            <w:rStyle w:val="Hyperlink"/>
            <w:noProof/>
          </w:rPr>
          <w:t>2.1.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Descrição Detalhada das Partes que Compõe o Sistema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_Toc49269299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47B47690" w14:textId="063B0069" w:rsidR="00BC4621" w:rsidRDefault="004D2A79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9269300" w:history="1">
        <w:r w:rsidR="00BC4621" w:rsidRPr="004B4029">
          <w:rPr>
            <w:rStyle w:val="Hyperlink"/>
            <w:noProof/>
          </w:rPr>
          <w:t>2.1.1.</w:t>
        </w:r>
        <w:r w:rsidR="00BC462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Página Inicial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_Toc49269300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713559F0" w14:textId="21D58676" w:rsidR="00BC4621" w:rsidRDefault="004D2A79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9269301" w:history="1">
        <w:r w:rsidR="00BC4621" w:rsidRPr="004B4029">
          <w:rPr>
            <w:rStyle w:val="Hyperlink"/>
            <w:noProof/>
          </w:rPr>
          <w:t>2.1.2.</w:t>
        </w:r>
        <w:r w:rsidR="00BC462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Pesquisa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_Toc49269301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26C82E0C" w14:textId="26972DE4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2" w:history="1">
        <w:r w:rsidR="00BC4621" w:rsidRPr="004B4029">
          <w:rPr>
            <w:rStyle w:val="Hyperlink"/>
            <w:noProof/>
          </w:rPr>
          <w:t>2.2.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Requisitos Funcionais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_Toc49269302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689B3E86" w14:textId="71036332" w:rsidR="00BC4621" w:rsidRDefault="004D2A79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03" w:history="1">
        <w:r w:rsidR="00BC4621" w:rsidRPr="004B4029">
          <w:rPr>
            <w:rStyle w:val="Hyperlink"/>
            <w:noProof/>
          </w:rPr>
          <w:t>3.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Modelagem UML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_Toc49269303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26BA956A" w14:textId="14D54AC3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4" w:history="1">
        <w:r w:rsidR="00BC4621" w:rsidRPr="004B4029">
          <w:rPr>
            <w:rStyle w:val="Hyperlink"/>
            <w:noProof/>
          </w:rPr>
          <w:t>3.1.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Diagramas de Classes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_Toc49269304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5F02CB36" w14:textId="3EE74365" w:rsidR="00BC4621" w:rsidRDefault="004D2A79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05" w:history="1">
        <w:r w:rsidR="00BC4621" w:rsidRPr="004B4029">
          <w:rPr>
            <w:rStyle w:val="Hyperlink"/>
            <w:noProof/>
          </w:rPr>
          <w:t>4.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Modelagem do Banco de Dados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_Toc49269305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14</w:t>
        </w:r>
        <w:r w:rsidR="00BC4621">
          <w:rPr>
            <w:noProof/>
            <w:webHidden/>
          </w:rPr>
          <w:fldChar w:fldCharType="end"/>
        </w:r>
      </w:hyperlink>
    </w:p>
    <w:p w14:paraId="093AD04E" w14:textId="38CCB96F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6" w:history="1">
        <w:r w:rsidR="00BC4621" w:rsidRPr="004B4029">
          <w:rPr>
            <w:rStyle w:val="Hyperlink"/>
            <w:noProof/>
          </w:rPr>
          <w:t>4.1.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Diagrama E-R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_Toc49269306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14</w:t>
        </w:r>
        <w:r w:rsidR="00BC4621">
          <w:rPr>
            <w:noProof/>
            <w:webHidden/>
          </w:rPr>
          <w:fldChar w:fldCharType="end"/>
        </w:r>
      </w:hyperlink>
    </w:p>
    <w:p w14:paraId="3055F337" w14:textId="165BAE46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7" w:history="1">
        <w:r w:rsidR="00BC4621" w:rsidRPr="004B4029">
          <w:rPr>
            <w:rStyle w:val="Hyperlink"/>
            <w:noProof/>
          </w:rPr>
          <w:t>4.2.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Implementação Física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_Toc49269307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14</w:t>
        </w:r>
        <w:r w:rsidR="00BC4621">
          <w:rPr>
            <w:noProof/>
            <w:webHidden/>
          </w:rPr>
          <w:fldChar w:fldCharType="end"/>
        </w:r>
      </w:hyperlink>
    </w:p>
    <w:p w14:paraId="6C604544" w14:textId="742D7871" w:rsidR="00BC4621" w:rsidRDefault="004D2A79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08" w:history="1">
        <w:r w:rsidR="00BC4621" w:rsidRPr="004B4029">
          <w:rPr>
            <w:rStyle w:val="Hyperlink"/>
            <w:noProof/>
          </w:rPr>
          <w:t>5.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Metodologia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_Toc49269308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15</w:t>
        </w:r>
        <w:r w:rsidR="00BC4621">
          <w:rPr>
            <w:noProof/>
            <w:webHidden/>
          </w:rPr>
          <w:fldChar w:fldCharType="end"/>
        </w:r>
      </w:hyperlink>
    </w:p>
    <w:p w14:paraId="444E3C10" w14:textId="34716054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9" w:history="1">
        <w:r w:rsidR="00BC4621" w:rsidRPr="004B4029">
          <w:rPr>
            <w:rStyle w:val="Hyperlink"/>
            <w:noProof/>
          </w:rPr>
          <w:t>5.1.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Desenvolvimento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_Toc49269309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15</w:t>
        </w:r>
        <w:r w:rsidR="00BC4621">
          <w:rPr>
            <w:noProof/>
            <w:webHidden/>
          </w:rPr>
          <w:fldChar w:fldCharType="end"/>
        </w:r>
      </w:hyperlink>
    </w:p>
    <w:p w14:paraId="0862FD1F" w14:textId="39DCB03E" w:rsidR="00BC4621" w:rsidRDefault="004D2A79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10" w:history="1">
        <w:r w:rsidR="00BC4621" w:rsidRPr="004B4029">
          <w:rPr>
            <w:rStyle w:val="Hyperlink"/>
            <w:noProof/>
          </w:rPr>
          <w:t>6.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Arquitetura de Software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_Toc49269310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16</w:t>
        </w:r>
        <w:r w:rsidR="00BC4621">
          <w:rPr>
            <w:noProof/>
            <w:webHidden/>
          </w:rPr>
          <w:fldChar w:fldCharType="end"/>
        </w:r>
      </w:hyperlink>
    </w:p>
    <w:p w14:paraId="5895306E" w14:textId="651EE333" w:rsidR="00BC4621" w:rsidRDefault="004D2A79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11" w:history="1">
        <w:r w:rsidR="00BC4621" w:rsidRPr="004B4029">
          <w:rPr>
            <w:rStyle w:val="Hyperlink"/>
            <w:noProof/>
          </w:rPr>
          <w:t>6.1.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Desenvolvimento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_Toc49269311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16</w:t>
        </w:r>
        <w:r w:rsidR="00BC4621">
          <w:rPr>
            <w:noProof/>
            <w:webHidden/>
          </w:rPr>
          <w:fldChar w:fldCharType="end"/>
        </w:r>
      </w:hyperlink>
    </w:p>
    <w:p w14:paraId="6E6FBF34" w14:textId="10173AC9" w:rsidR="00BC4621" w:rsidRDefault="004D2A79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12" w:history="1">
        <w:r w:rsidR="00BC4621" w:rsidRPr="004B4029">
          <w:rPr>
            <w:rStyle w:val="Hyperlink"/>
            <w:noProof/>
          </w:rPr>
          <w:t>7.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Ferramentas Utilizadas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_Toc49269312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17</w:t>
        </w:r>
        <w:r w:rsidR="00BC4621">
          <w:rPr>
            <w:noProof/>
            <w:webHidden/>
          </w:rPr>
          <w:fldChar w:fldCharType="end"/>
        </w:r>
      </w:hyperlink>
    </w:p>
    <w:p w14:paraId="50072686" w14:textId="6178BE5C" w:rsidR="00BC4621" w:rsidRDefault="004D2A79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13" w:history="1">
        <w:r w:rsidR="00BC4621" w:rsidRPr="004B4029">
          <w:rPr>
            <w:rStyle w:val="Hyperlink"/>
            <w:noProof/>
          </w:rPr>
          <w:t>8.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Conclusão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_Toc49269313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18</w:t>
        </w:r>
        <w:r w:rsidR="00BC4621">
          <w:rPr>
            <w:noProof/>
            <w:webHidden/>
          </w:rPr>
          <w:fldChar w:fldCharType="end"/>
        </w:r>
      </w:hyperlink>
    </w:p>
    <w:p w14:paraId="3D5DCD9A" w14:textId="5A47D020" w:rsidR="00BC4621" w:rsidRDefault="004D2A79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14" w:history="1">
        <w:r w:rsidR="00BC4621" w:rsidRPr="004B4029">
          <w:rPr>
            <w:rStyle w:val="Hyperlink"/>
            <w:noProof/>
          </w:rPr>
          <w:t>9.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Bibliografia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_Toc49269314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19</w:t>
        </w:r>
        <w:r w:rsidR="00BC4621">
          <w:rPr>
            <w:noProof/>
            <w:webHidden/>
          </w:rPr>
          <w:fldChar w:fldCharType="end"/>
        </w:r>
      </w:hyperlink>
    </w:p>
    <w:p w14:paraId="52A56E80" w14:textId="77777777" w:rsidR="005B3ABB" w:rsidRDefault="005B3ABB" w:rsidP="005B3ABB">
      <w:pPr>
        <w:pStyle w:val="PFCorpodeTexto"/>
        <w:rPr>
          <w:b/>
          <w:smallCaps/>
        </w:rPr>
      </w:pPr>
      <w:r>
        <w:rPr>
          <w:highlight w:val="yellow"/>
        </w:rPr>
        <w:fldChar w:fldCharType="end"/>
      </w:r>
    </w:p>
    <w:p w14:paraId="2F8D115F" w14:textId="77777777" w:rsidR="005B3ABB" w:rsidRDefault="005B3ABB" w:rsidP="005B3ABB">
      <w:pPr>
        <w:spacing w:line="360" w:lineRule="auto"/>
        <w:rPr>
          <w:b/>
          <w:smallCaps/>
        </w:rPr>
        <w:sectPr w:rsidR="005B3ABB">
          <w:pgSz w:w="11907" w:h="16840"/>
          <w:pgMar w:top="1701" w:right="1559" w:bottom="1134" w:left="1701" w:header="1134" w:footer="1134" w:gutter="454"/>
          <w:paperSrc w:first="2" w:other="2"/>
          <w:pgNumType w:fmt="upperRoman"/>
          <w:cols w:space="720"/>
        </w:sectPr>
      </w:pPr>
    </w:p>
    <w:p w14:paraId="51E0406E" w14:textId="77777777" w:rsidR="005B3ABB" w:rsidRDefault="005B3ABB" w:rsidP="005B3ABB">
      <w:pPr>
        <w:pStyle w:val="PFTtulo1"/>
      </w:pPr>
      <w:bookmarkStart w:id="10" w:name="_Ref339008984"/>
      <w:bookmarkStart w:id="11" w:name="_Toc49269290"/>
      <w:r>
        <w:lastRenderedPageBreak/>
        <w:t>Introdução</w:t>
      </w:r>
      <w:bookmarkEnd w:id="10"/>
      <w:bookmarkEnd w:id="11"/>
    </w:p>
    <w:p w14:paraId="5EBAA473" w14:textId="1E89D413" w:rsidR="005B3ABB" w:rsidRDefault="00E836FE" w:rsidP="00DF4074">
      <w:pPr>
        <w:pStyle w:val="PFTtulo2"/>
        <w:ind w:firstLine="709"/>
      </w:pPr>
      <w:bookmarkStart w:id="12" w:name="_Toc158538027"/>
      <w:bookmarkStart w:id="13" w:name="_Toc49269291"/>
      <w:r w:rsidRPr="00E836FE">
        <w:rPr>
          <w:b w:val="0"/>
          <w:smallCaps w:val="0"/>
        </w:rPr>
        <w:t xml:space="preserve">O projeto tem como iniciativa a construção de um </w:t>
      </w:r>
      <w:proofErr w:type="spellStart"/>
      <w:r w:rsidR="00D75535" w:rsidRPr="00D75535">
        <w:rPr>
          <w:b w:val="0"/>
          <w:smallCaps w:val="0"/>
        </w:rPr>
        <w:t>chatboot</w:t>
      </w:r>
      <w:proofErr w:type="spellEnd"/>
      <w:r w:rsidRPr="00E836FE">
        <w:rPr>
          <w:b w:val="0"/>
          <w:smallCaps w:val="0"/>
        </w:rPr>
        <w:t xml:space="preserve"> </w:t>
      </w:r>
      <w:r w:rsidRPr="00D75535">
        <w:rPr>
          <w:b w:val="0"/>
          <w:smallCaps w:val="0"/>
        </w:rPr>
        <w:t>em um site q</w:t>
      </w:r>
      <w:r w:rsidRPr="00E836FE">
        <w:rPr>
          <w:b w:val="0"/>
          <w:smallCaps w:val="0"/>
        </w:rPr>
        <w:t xml:space="preserve">ue tem como intuito melhorar </w:t>
      </w:r>
      <w:r w:rsidRPr="00D75535">
        <w:rPr>
          <w:b w:val="0"/>
          <w:smallCaps w:val="0"/>
        </w:rPr>
        <w:t>a forma de consulta da</w:t>
      </w:r>
      <w:r w:rsidRPr="00E836FE">
        <w:rPr>
          <w:b w:val="0"/>
          <w:smallCaps w:val="0"/>
        </w:rPr>
        <w:t xml:space="preserve"> rastreabilidade de </w:t>
      </w:r>
      <w:r w:rsidRPr="00D75535">
        <w:rPr>
          <w:b w:val="0"/>
          <w:smallCaps w:val="0"/>
        </w:rPr>
        <w:t xml:space="preserve">encomendas e contato com nossos colaboradores, </w:t>
      </w:r>
      <w:r w:rsidRPr="00E836FE">
        <w:rPr>
          <w:b w:val="0"/>
          <w:smallCaps w:val="0"/>
        </w:rPr>
        <w:t xml:space="preserve">assim </w:t>
      </w:r>
      <w:r w:rsidR="00D75535">
        <w:rPr>
          <w:b w:val="0"/>
          <w:smallCaps w:val="0"/>
        </w:rPr>
        <w:t>possibilitando</w:t>
      </w:r>
      <w:r w:rsidRPr="00DA1D25">
        <w:t xml:space="preserve"> </w:t>
      </w:r>
      <w:r w:rsidRPr="00E836FE">
        <w:rPr>
          <w:b w:val="0"/>
          <w:smallCaps w:val="0"/>
        </w:rPr>
        <w:t>uma maior visibilidade, e transparência do status e da situação das cargas, facilitando o rastreio com uma plataforma simples, intuitiva e do fácil acesso até para pessoas pouco instruídas</w:t>
      </w:r>
      <w:bookmarkEnd w:id="12"/>
      <w:bookmarkEnd w:id="13"/>
      <w:r w:rsidR="00F630E2" w:rsidRPr="00DA1D25">
        <w:t>.</w:t>
      </w:r>
    </w:p>
    <w:p w14:paraId="3943B1C9" w14:textId="77777777" w:rsidR="005B3ABB" w:rsidRDefault="005B3ABB" w:rsidP="005B3ABB">
      <w:pPr>
        <w:pStyle w:val="PFTtulo2"/>
      </w:pPr>
      <w:bookmarkStart w:id="14" w:name="_Toc49269292"/>
      <w:r>
        <w:t xml:space="preserve">Descrição do </w:t>
      </w:r>
      <w:r w:rsidR="00563536">
        <w:t>Software</w:t>
      </w:r>
      <w:bookmarkEnd w:id="14"/>
    </w:p>
    <w:p w14:paraId="6BBFD73E" w14:textId="61861329" w:rsidR="00A83B37" w:rsidRDefault="00A83B37" w:rsidP="005B3ABB">
      <w:pPr>
        <w:pStyle w:val="PFCorpodeTexto"/>
        <w:ind w:firstLine="709"/>
      </w:pPr>
      <w:r w:rsidRPr="00A83B37">
        <w:t xml:space="preserve">O Objetivo é proporcionar uma </w:t>
      </w:r>
      <w:r>
        <w:t>forma</w:t>
      </w:r>
      <w:r w:rsidRPr="00A83B37">
        <w:t xml:space="preserve"> simples para</w:t>
      </w:r>
      <w:r>
        <w:t xml:space="preserve"> comunicação (Dúvidas e reclamações) e obter informações</w:t>
      </w:r>
      <w:r w:rsidRPr="00A83B37">
        <w:t xml:space="preserve"> </w:t>
      </w:r>
      <w:r>
        <w:t>d</w:t>
      </w:r>
      <w:r w:rsidRPr="00A83B37">
        <w:t xml:space="preserve">e entrega </w:t>
      </w:r>
      <w:r>
        <w:t xml:space="preserve">e rastreio </w:t>
      </w:r>
      <w:r w:rsidRPr="00A83B37">
        <w:t>de encomendas via drones</w:t>
      </w:r>
      <w:r w:rsidR="00F85BA2">
        <w:t>,</w:t>
      </w:r>
      <w:r w:rsidR="00753C7C">
        <w:t xml:space="preserve"> obtendo uma forma prática e rápida de</w:t>
      </w:r>
      <w:r w:rsidR="00904FD5">
        <w:t xml:space="preserve"> atender os usuários sem </w:t>
      </w:r>
      <w:r w:rsidR="0048783C">
        <w:t xml:space="preserve">que eles precisem esperar. </w:t>
      </w:r>
    </w:p>
    <w:p w14:paraId="57986CD1" w14:textId="77777777" w:rsidR="00ED4777" w:rsidRDefault="005B3ABB" w:rsidP="00ED4777">
      <w:pPr>
        <w:pStyle w:val="PFTtulo2"/>
      </w:pPr>
      <w:bookmarkStart w:id="15" w:name="_Toc49269293"/>
      <w:r>
        <w:t>Premissas</w:t>
      </w:r>
      <w:bookmarkStart w:id="16" w:name="_Toc49269294"/>
      <w:bookmarkEnd w:id="15"/>
      <w:r w:rsidR="00ED4777">
        <w:t xml:space="preserve">              </w:t>
      </w:r>
    </w:p>
    <w:p w14:paraId="1F5487C0" w14:textId="77777777" w:rsidR="00ED4777" w:rsidRDefault="00ED4777" w:rsidP="00ED4777">
      <w:pPr>
        <w:pStyle w:val="PFTtulo2"/>
        <w:numPr>
          <w:ilvl w:val="0"/>
          <w:numId w:val="0"/>
        </w:numPr>
      </w:pPr>
      <w:r w:rsidRPr="00ED4777">
        <w:rPr>
          <w:b w:val="0"/>
          <w:smallCaps w:val="0"/>
        </w:rPr>
        <w:t>Trabalhamos com um total de quatro pessoas, sendo duas dela responsável pela gerência do projeto e documentação necessária (Gustavo Claudiano e Pedro Henrique) e duas responsáveis pelo desenvolvimento do sistema (Lucas Pedro e Mayara Rodrigues), será realizado um estudo da IDE Visual Studio e de diversas metodologias de desenvolvimento para que as aplicações sejam feitas de maneira eficaz e que seja otimizada. Será necessário conexão com o Banco de dados MySQL e também houve um estudo de mercado que identificou a necessidade da criação dessa plataforma, baseando-se na falta de sistemas de qualidade que possibilitem transparência e confiabilidade ao cliente que o solicita</w:t>
      </w:r>
      <w:r>
        <w:t xml:space="preserve">                                          </w:t>
      </w:r>
    </w:p>
    <w:p w14:paraId="5B0E77C7" w14:textId="77777777" w:rsidR="00ED4777" w:rsidRDefault="00ED4777" w:rsidP="00ED4777">
      <w:pPr>
        <w:pStyle w:val="PFTtulo2"/>
        <w:numPr>
          <w:ilvl w:val="0"/>
          <w:numId w:val="0"/>
        </w:numPr>
      </w:pPr>
    </w:p>
    <w:p w14:paraId="7F8B3399" w14:textId="077310AE" w:rsidR="00ED4777" w:rsidRDefault="00ED4777" w:rsidP="00ED4777">
      <w:pPr>
        <w:pStyle w:val="PFTtulo2"/>
        <w:numPr>
          <w:ilvl w:val="0"/>
          <w:numId w:val="0"/>
        </w:numPr>
      </w:pPr>
      <w:r>
        <w:t xml:space="preserve">                                                                   </w:t>
      </w:r>
    </w:p>
    <w:p w14:paraId="6586477F" w14:textId="4D6454C8" w:rsidR="00ED4777" w:rsidRDefault="00ED4777" w:rsidP="00ED4777">
      <w:pPr>
        <w:pStyle w:val="PFTtulo2"/>
      </w:pPr>
      <w:r>
        <w:lastRenderedPageBreak/>
        <w:t>Recursos</w:t>
      </w:r>
      <w:r w:rsidRPr="00ED4777">
        <w:rPr>
          <w:b w:val="0"/>
          <w:smallCaps w:val="0"/>
        </w:rPr>
        <w:t xml:space="preserve"> </w:t>
      </w:r>
    </w:p>
    <w:p w14:paraId="3F11CDA7" w14:textId="34ABF6DB" w:rsidR="005B3ABB" w:rsidRPr="00041053" w:rsidRDefault="00D75535" w:rsidP="00ED4777">
      <w:pPr>
        <w:pStyle w:val="PFTtulo2"/>
        <w:numPr>
          <w:ilvl w:val="0"/>
          <w:numId w:val="0"/>
        </w:numPr>
        <w:rPr>
          <w:u w:val="single"/>
        </w:rPr>
      </w:pPr>
      <w:r>
        <w:rPr>
          <w:b w:val="0"/>
          <w:smallCaps w:val="0"/>
        </w:rPr>
        <w:t>H</w:t>
      </w:r>
      <w:r w:rsidR="0048783C" w:rsidRPr="00ED4777">
        <w:rPr>
          <w:b w:val="0"/>
          <w:smallCaps w:val="0"/>
        </w:rPr>
        <w:t>ouve um estudo de mercado que identificou a necessidade da criação dessas plataformas, baseando-se na falta de sistemas de qualidade que possibilitem transparência e confiabilidade ao cliente que o solicita</w:t>
      </w:r>
      <w:bookmarkEnd w:id="16"/>
      <w:r>
        <w:rPr>
          <w:b w:val="0"/>
          <w:smallCaps w:val="0"/>
        </w:rPr>
        <w:t xml:space="preserve"> e fácil </w:t>
      </w:r>
      <w:proofErr w:type="spellStart"/>
      <w:r>
        <w:rPr>
          <w:b w:val="0"/>
          <w:smallCaps w:val="0"/>
        </w:rPr>
        <w:t>intuitividade</w:t>
      </w:r>
      <w:proofErr w:type="spellEnd"/>
      <w:r>
        <w:rPr>
          <w:b w:val="0"/>
          <w:smallCaps w:val="0"/>
        </w:rPr>
        <w:t xml:space="preserve"> para pessoas com pouco acesso.</w:t>
      </w:r>
    </w:p>
    <w:p w14:paraId="32C929A9" w14:textId="645384C7" w:rsidR="005B3ABB" w:rsidRDefault="005B3ABB" w:rsidP="00ED4777">
      <w:pPr>
        <w:pStyle w:val="PFCorpodeTexto"/>
        <w:ind w:firstLine="709"/>
      </w:pPr>
      <w:r>
        <w:t xml:space="preserve">Quais recursos serão necessários para desenvolver o projeto em sua plenitude, assim como os </w:t>
      </w:r>
      <w:r w:rsidRPr="00565FFA">
        <w:rPr>
          <w:i/>
          <w:iCs/>
        </w:rPr>
        <w:t>softwares</w:t>
      </w:r>
      <w:r>
        <w:t xml:space="preserve"> </w:t>
      </w:r>
      <w:proofErr w:type="spellStart"/>
      <w:proofErr w:type="gramStart"/>
      <w:r>
        <w:t>necessários.</w:t>
      </w:r>
      <w:bookmarkStart w:id="17" w:name="_Toc49269295"/>
      <w:r>
        <w:t>Definição</w:t>
      </w:r>
      <w:proofErr w:type="spellEnd"/>
      <w:proofErr w:type="gramEnd"/>
      <w:r>
        <w:t xml:space="preserve"> do Negócio</w:t>
      </w:r>
      <w:bookmarkEnd w:id="17"/>
    </w:p>
    <w:p w14:paraId="3F2A495C" w14:textId="77777777" w:rsidR="005B5D94" w:rsidRDefault="005B5D94" w:rsidP="005B3ABB">
      <w:pPr>
        <w:pStyle w:val="PFCorpodeTexto"/>
        <w:ind w:firstLine="709"/>
      </w:pPr>
    </w:p>
    <w:p w14:paraId="1996BEFA" w14:textId="77777777" w:rsidR="005B3ABB" w:rsidRDefault="005B3ABB" w:rsidP="005B3ABB">
      <w:pPr>
        <w:pStyle w:val="PFTtulo2"/>
      </w:pPr>
      <w:bookmarkStart w:id="18" w:name="_Toc49269296"/>
      <w:r>
        <w:t>Definição da Equipe</w:t>
      </w:r>
      <w:bookmarkEnd w:id="18"/>
    </w:p>
    <w:p w14:paraId="2189570A" w14:textId="77777777" w:rsidR="005B5D94" w:rsidRDefault="005B5D94" w:rsidP="005B5D94">
      <w:pPr>
        <w:pStyle w:val="PFCorpodeTexto"/>
        <w:ind w:firstLine="709"/>
      </w:pPr>
      <w:r>
        <w:t>Gustavo Claudiano Rodrigues, 2217103096, gustavoclaudiano97@gmail.com</w:t>
      </w:r>
    </w:p>
    <w:p w14:paraId="2CDCDF7E" w14:textId="77777777" w:rsidR="005B5D94" w:rsidRDefault="005B5D94" w:rsidP="005B5D94">
      <w:pPr>
        <w:pStyle w:val="PFCorpodeTexto"/>
        <w:ind w:firstLine="709"/>
      </w:pPr>
      <w:r>
        <w:t>Lucas Pedro da Silva, 2217102382, lucas-pedrosilva@outlook.com</w:t>
      </w:r>
    </w:p>
    <w:p w14:paraId="3076BBD7" w14:textId="77777777" w:rsidR="005B5D94" w:rsidRDefault="005B5D94" w:rsidP="005B5D94">
      <w:pPr>
        <w:pStyle w:val="PFCorpodeTexto"/>
        <w:ind w:firstLine="709"/>
      </w:pPr>
      <w:r>
        <w:t>Mayara Rodrigues Souza, 2217112579, mayararodrigues@uninove.edu.br</w:t>
      </w:r>
    </w:p>
    <w:p w14:paraId="0AC9052B" w14:textId="1E5A1D45" w:rsidR="005B5D94" w:rsidRDefault="005B5D94" w:rsidP="005B5D94">
      <w:pPr>
        <w:pStyle w:val="PFCorpodeTexto"/>
        <w:ind w:firstLine="709"/>
      </w:pPr>
      <w:r>
        <w:t xml:space="preserve">Pedro H. </w:t>
      </w:r>
      <w:proofErr w:type="spellStart"/>
      <w:proofErr w:type="gramStart"/>
      <w:r>
        <w:t>F.Bitencourt</w:t>
      </w:r>
      <w:proofErr w:type="spellEnd"/>
      <w:proofErr w:type="gramEnd"/>
      <w:r>
        <w:t xml:space="preserve">, 2217107979, </w:t>
      </w:r>
      <w:hyperlink r:id="rId8" w:history="1">
        <w:r w:rsidRPr="005B5D94">
          <w:t>pedrohfbitencourt@gmail.com</w:t>
        </w:r>
      </w:hyperlink>
    </w:p>
    <w:p w14:paraId="472935B1" w14:textId="6F3B5C7F" w:rsidR="005B3ABB" w:rsidRDefault="005B3ABB" w:rsidP="005B5D94">
      <w:pPr>
        <w:pStyle w:val="PFCorpodeTexto"/>
        <w:ind w:firstLine="709"/>
      </w:pPr>
      <w:r>
        <w:t>.</w:t>
      </w:r>
    </w:p>
    <w:p w14:paraId="53585638" w14:textId="7EF07356" w:rsidR="005B5D94" w:rsidRDefault="005B5D94" w:rsidP="005B5D94">
      <w:pPr>
        <w:pStyle w:val="PFCorpodeTexto"/>
        <w:ind w:firstLine="709"/>
      </w:pPr>
    </w:p>
    <w:p w14:paraId="6985B801" w14:textId="7BDD5486" w:rsidR="005B5D94" w:rsidRDefault="005B5D94" w:rsidP="005B5D94">
      <w:pPr>
        <w:pStyle w:val="PFCorpodeTexto"/>
        <w:ind w:firstLine="709"/>
      </w:pPr>
    </w:p>
    <w:p w14:paraId="7500998E" w14:textId="4E9879B6" w:rsidR="005B5D94" w:rsidRDefault="005B5D94" w:rsidP="005B5D94">
      <w:pPr>
        <w:pStyle w:val="PFCorpodeTexto"/>
        <w:ind w:firstLine="709"/>
      </w:pPr>
    </w:p>
    <w:p w14:paraId="4A820991" w14:textId="37B66DA4" w:rsidR="005B5D94" w:rsidRDefault="005B5D94" w:rsidP="005B5D94">
      <w:pPr>
        <w:pStyle w:val="PFCorpodeTexto"/>
        <w:ind w:firstLine="709"/>
      </w:pPr>
    </w:p>
    <w:p w14:paraId="6C98FD80" w14:textId="47E88B6E" w:rsidR="005B5D94" w:rsidRDefault="005B5D94" w:rsidP="005B5D94">
      <w:pPr>
        <w:pStyle w:val="PFCorpodeTexto"/>
        <w:ind w:firstLine="709"/>
      </w:pPr>
    </w:p>
    <w:p w14:paraId="3F39E609" w14:textId="38159A3E" w:rsidR="005B5D94" w:rsidRDefault="005B5D94" w:rsidP="005B5D94">
      <w:pPr>
        <w:pStyle w:val="PFCorpodeTexto"/>
        <w:ind w:firstLine="709"/>
      </w:pPr>
    </w:p>
    <w:p w14:paraId="2FCB03EE" w14:textId="0DEF418A" w:rsidR="005B5D94" w:rsidRDefault="005B5D94" w:rsidP="005B5D94">
      <w:pPr>
        <w:pStyle w:val="PFCorpodeTexto"/>
        <w:ind w:firstLine="709"/>
      </w:pPr>
    </w:p>
    <w:p w14:paraId="2EB206DA" w14:textId="63EF8B06" w:rsidR="005B5D94" w:rsidRDefault="005B5D94" w:rsidP="005B5D94">
      <w:pPr>
        <w:pStyle w:val="PFCorpodeTexto"/>
        <w:ind w:firstLine="709"/>
      </w:pPr>
    </w:p>
    <w:p w14:paraId="77B55A84" w14:textId="2D7C38FC" w:rsidR="005B5D94" w:rsidRDefault="005B5D94" w:rsidP="005B5D94">
      <w:pPr>
        <w:pStyle w:val="PFCorpodeTexto"/>
        <w:ind w:firstLine="709"/>
      </w:pPr>
    </w:p>
    <w:p w14:paraId="11A2EF18" w14:textId="4DA00D80" w:rsidR="005B5D94" w:rsidRDefault="005B5D94" w:rsidP="005B5D94">
      <w:pPr>
        <w:pStyle w:val="PFCorpodeTexto"/>
        <w:ind w:firstLine="709"/>
      </w:pPr>
    </w:p>
    <w:p w14:paraId="1032CE88" w14:textId="01631DFE" w:rsidR="005B5D94" w:rsidRDefault="005B5D94" w:rsidP="005B5D94">
      <w:pPr>
        <w:pStyle w:val="PFCorpodeTexto"/>
        <w:ind w:firstLine="709"/>
      </w:pPr>
    </w:p>
    <w:p w14:paraId="528238AB" w14:textId="0EC2913A" w:rsidR="005B5D94" w:rsidRDefault="005B5D94" w:rsidP="005B5D94">
      <w:pPr>
        <w:pStyle w:val="PFCorpodeTexto"/>
        <w:ind w:firstLine="709"/>
      </w:pPr>
    </w:p>
    <w:p w14:paraId="594A09D4" w14:textId="2504AE74" w:rsidR="005B5D94" w:rsidRDefault="005B5D94" w:rsidP="005B5D94">
      <w:pPr>
        <w:pStyle w:val="PFCorpodeTexto"/>
        <w:ind w:firstLine="709"/>
      </w:pPr>
    </w:p>
    <w:p w14:paraId="12FD9BF9" w14:textId="5FA16EB4" w:rsidR="005B3ABB" w:rsidRDefault="005B3ABB" w:rsidP="005B3ABB">
      <w:pPr>
        <w:pStyle w:val="PFTtulo3"/>
        <w:ind w:left="0"/>
      </w:pPr>
      <w:bookmarkStart w:id="19" w:name="_Toc49269297"/>
      <w:r>
        <w:t>organograma</w:t>
      </w:r>
      <w:bookmarkEnd w:id="19"/>
    </w:p>
    <w:p w14:paraId="4F20DB10" w14:textId="77777777" w:rsidR="005B5D94" w:rsidRPr="005B5D94" w:rsidRDefault="005B5D94" w:rsidP="005B5D94">
      <w:pPr>
        <w:pStyle w:val="PFCorpodeTexto"/>
      </w:pPr>
    </w:p>
    <w:p w14:paraId="3ACE1219" w14:textId="3A4CC55F" w:rsidR="005B5D94" w:rsidRDefault="005B5D94" w:rsidP="005B5D94">
      <w:pPr>
        <w:pStyle w:val="PFCorpodeTexto"/>
        <w:ind w:left="720"/>
      </w:pPr>
      <w:r>
        <w:rPr>
          <w:noProof/>
        </w:rPr>
        <w:drawing>
          <wp:inline distT="0" distB="0" distL="0" distR="0" wp14:anchorId="33109954" wp14:editId="0AA997FA">
            <wp:extent cx="4076700" cy="523190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912" cy="52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AEC5" w14:textId="77777777" w:rsidR="005B5D94" w:rsidRDefault="005B5D94" w:rsidP="005B5D94">
      <w:pPr>
        <w:pStyle w:val="PFCorpodeTexto"/>
        <w:ind w:left="720"/>
      </w:pPr>
    </w:p>
    <w:p w14:paraId="781FE34F" w14:textId="5DA5C045" w:rsidR="005B3ABB" w:rsidRDefault="005B3ABB" w:rsidP="00BC4621">
      <w:pPr>
        <w:pStyle w:val="PFCorpodeTexto"/>
        <w:numPr>
          <w:ilvl w:val="0"/>
          <w:numId w:val="46"/>
        </w:numPr>
      </w:pPr>
      <w:r>
        <w:lastRenderedPageBreak/>
        <w:t>Especificar o que cada integrante irá realizar no desenvolvimento do projeto.</w:t>
      </w:r>
    </w:p>
    <w:p w14:paraId="7A604CA0" w14:textId="77777777" w:rsidR="005B3ABB" w:rsidRDefault="005B3ABB" w:rsidP="005B3ABB">
      <w:pPr>
        <w:spacing w:line="360" w:lineRule="auto"/>
        <w:rPr>
          <w:b/>
          <w:smallCaps/>
          <w:sz w:val="28"/>
        </w:rPr>
      </w:pPr>
    </w:p>
    <w:p w14:paraId="5B688AF0" w14:textId="77777777" w:rsidR="00C04580" w:rsidRDefault="00C04580">
      <w:pPr>
        <w:rPr>
          <w:rFonts w:ascii="Arial" w:hAnsi="Arial"/>
          <w:b/>
          <w:smallCaps/>
          <w:sz w:val="28"/>
        </w:rPr>
      </w:pPr>
      <w:r>
        <w:br w:type="page"/>
      </w:r>
    </w:p>
    <w:p w14:paraId="54A6F9EB" w14:textId="77777777" w:rsidR="005B3ABB" w:rsidRDefault="005B3ABB" w:rsidP="005B3ABB">
      <w:pPr>
        <w:pStyle w:val="PFTtulo1"/>
      </w:pPr>
      <w:bookmarkStart w:id="20" w:name="_Toc49269298"/>
      <w:r>
        <w:lastRenderedPageBreak/>
        <w:t xml:space="preserve">Descrição do </w:t>
      </w:r>
      <w:bookmarkEnd w:id="20"/>
      <w:r w:rsidR="00BC4621">
        <w:t>Software</w:t>
      </w:r>
    </w:p>
    <w:p w14:paraId="24CE9952" w14:textId="77777777" w:rsidR="005B3ABB" w:rsidRDefault="005B3ABB" w:rsidP="005B3ABB">
      <w:pPr>
        <w:pStyle w:val="PFTtulo2"/>
      </w:pPr>
      <w:bookmarkStart w:id="21" w:name="_Toc49269299"/>
      <w:r>
        <w:t xml:space="preserve">Descrição Detalhada das Partes que Compõe o </w:t>
      </w:r>
      <w:bookmarkEnd w:id="21"/>
      <w:r w:rsidR="00BC4621">
        <w:t>Software</w:t>
      </w:r>
    </w:p>
    <w:p w14:paraId="24DC9650" w14:textId="77777777" w:rsidR="005B3ABB" w:rsidRDefault="005B3ABB" w:rsidP="005B3ABB">
      <w:pPr>
        <w:pStyle w:val="PFCorpodeTexto"/>
        <w:ind w:firstLine="709"/>
      </w:pPr>
      <w:r>
        <w:t>Texto. (Crie itens tantos quantos forem necessários)</w:t>
      </w:r>
    </w:p>
    <w:p w14:paraId="3D7F4564" w14:textId="77777777" w:rsidR="005B3ABB" w:rsidRDefault="005B3ABB" w:rsidP="005B3ABB">
      <w:pPr>
        <w:pStyle w:val="PFTtulo3"/>
        <w:ind w:left="0"/>
      </w:pPr>
      <w:bookmarkStart w:id="22" w:name="_Toc49269300"/>
      <w:r>
        <w:t>Página Inicial</w:t>
      </w:r>
      <w:bookmarkEnd w:id="22"/>
    </w:p>
    <w:p w14:paraId="5695EE5C" w14:textId="77777777" w:rsidR="005B3ABB" w:rsidRDefault="005B3ABB" w:rsidP="005B3ABB">
      <w:pPr>
        <w:pStyle w:val="PFTtulo3"/>
        <w:ind w:left="0"/>
      </w:pPr>
      <w:bookmarkStart w:id="23" w:name="_Toc49269301"/>
      <w:r>
        <w:t>Pesquisa</w:t>
      </w:r>
      <w:bookmarkEnd w:id="23"/>
    </w:p>
    <w:p w14:paraId="50E621E0" w14:textId="77777777" w:rsidR="005B3ABB" w:rsidRDefault="005B3ABB" w:rsidP="005B3ABB">
      <w:pPr>
        <w:pStyle w:val="PFTtulo2"/>
      </w:pPr>
      <w:bookmarkStart w:id="24" w:name="_Toc49269302"/>
      <w:r>
        <w:t>Requisitos Funcionais</w:t>
      </w:r>
      <w:bookmarkEnd w:id="24"/>
    </w:p>
    <w:p w14:paraId="27AE8224" w14:textId="77777777" w:rsidR="005B3ABB" w:rsidRDefault="005B3ABB" w:rsidP="005B3ABB">
      <w:pPr>
        <w:pStyle w:val="PFTtulo1"/>
      </w:pPr>
      <w:bookmarkStart w:id="25" w:name="_Toc49269303"/>
      <w:r>
        <w:t>Modelagem UML</w:t>
      </w:r>
      <w:bookmarkEnd w:id="25"/>
    </w:p>
    <w:p w14:paraId="6CC36AE7" w14:textId="77777777" w:rsidR="005B3ABB" w:rsidRDefault="005B3ABB" w:rsidP="005B3ABB">
      <w:pPr>
        <w:pStyle w:val="PFTtulo2"/>
      </w:pPr>
      <w:bookmarkStart w:id="26" w:name="_Toc49269304"/>
      <w:r>
        <w:t xml:space="preserve">Diagramas de </w:t>
      </w:r>
      <w:r w:rsidR="00C04580">
        <w:t>Classes</w:t>
      </w:r>
      <w:bookmarkEnd w:id="26"/>
    </w:p>
    <w:p w14:paraId="1FE9193B" w14:textId="77777777" w:rsidR="00C04580" w:rsidRDefault="005B3ABB" w:rsidP="005B3ABB">
      <w:pPr>
        <w:pStyle w:val="PFCorpodeTexto"/>
        <w:ind w:firstLine="709"/>
      </w:pPr>
      <w:r>
        <w:t xml:space="preserve">Inserir </w:t>
      </w:r>
      <w:r w:rsidR="00C04580">
        <w:t>o d</w:t>
      </w:r>
      <w:r>
        <w:t>iagrama</w:t>
      </w:r>
      <w:r w:rsidR="00C04580">
        <w:t xml:space="preserve"> de classes do sistema desenvolvido.</w:t>
      </w:r>
    </w:p>
    <w:p w14:paraId="4C79A2E8" w14:textId="77777777" w:rsidR="00C04580" w:rsidRDefault="00C04580">
      <w:pPr>
        <w:rPr>
          <w:rFonts w:ascii="Arial" w:hAnsi="Arial"/>
          <w:sz w:val="24"/>
        </w:rPr>
      </w:pPr>
      <w:r>
        <w:br w:type="page"/>
      </w:r>
    </w:p>
    <w:p w14:paraId="716B7A24" w14:textId="77777777" w:rsidR="005B3ABB" w:rsidRDefault="005B3ABB" w:rsidP="005B3ABB">
      <w:pPr>
        <w:pStyle w:val="PFCorpodeTexto"/>
        <w:ind w:firstLine="709"/>
      </w:pPr>
    </w:p>
    <w:p w14:paraId="4339AB71" w14:textId="77777777" w:rsidR="005B3ABB" w:rsidRDefault="005B3ABB" w:rsidP="005B3ABB">
      <w:pPr>
        <w:pStyle w:val="PFTtulo1"/>
      </w:pPr>
      <w:bookmarkStart w:id="27" w:name="_Toc49269305"/>
      <w:r>
        <w:t>Modelagem do Banco de Dados</w:t>
      </w:r>
      <w:bookmarkEnd w:id="27"/>
      <w:r>
        <w:t xml:space="preserve"> </w:t>
      </w:r>
    </w:p>
    <w:p w14:paraId="1672EB57" w14:textId="77777777" w:rsidR="005B3ABB" w:rsidRDefault="005B3ABB" w:rsidP="005B3ABB">
      <w:pPr>
        <w:pStyle w:val="PFTtulo2"/>
      </w:pPr>
      <w:bookmarkStart w:id="28" w:name="_Toc49269306"/>
      <w:r>
        <w:t>Diagrama E-R</w:t>
      </w:r>
      <w:bookmarkEnd w:id="28"/>
    </w:p>
    <w:p w14:paraId="51BB218D" w14:textId="3B9DA6AB" w:rsidR="005B3ABB" w:rsidRDefault="005B3ABB" w:rsidP="005B3ABB">
      <w:pPr>
        <w:pStyle w:val="Legenda"/>
      </w:pPr>
      <w:bookmarkStart w:id="29" w:name="_Toc49269280"/>
      <w:r>
        <w:t xml:space="preserve">Figura </w:t>
      </w:r>
      <w:r>
        <w:fldChar w:fldCharType="begin"/>
      </w:r>
      <w:r>
        <w:rPr>
          <w:noProof/>
        </w:rPr>
        <w:instrText xml:space="preserve"> SEQ Figura \* ARABIC </w:instrText>
      </w:r>
      <w:r>
        <w:fldChar w:fldCharType="separate"/>
      </w:r>
      <w:r w:rsidR="006D0092">
        <w:rPr>
          <w:noProof/>
        </w:rPr>
        <w:t>1</w:t>
      </w:r>
      <w:r>
        <w:fldChar w:fldCharType="end"/>
      </w:r>
      <w:r>
        <w:t xml:space="preserve"> — Diagrama Entidade-Relacionamento.</w:t>
      </w:r>
      <w:bookmarkEnd w:id="29"/>
    </w:p>
    <w:p w14:paraId="1302F9DD" w14:textId="77777777" w:rsidR="005B3ABB" w:rsidRDefault="005B3ABB" w:rsidP="005B3ABB">
      <w:pPr>
        <w:pStyle w:val="PFCorpodeTexto"/>
        <w:jc w:val="center"/>
      </w:pPr>
      <w:r>
        <w:rPr>
          <w:noProof/>
        </w:rPr>
        <w:drawing>
          <wp:inline distT="0" distB="0" distL="0" distR="0" wp14:anchorId="31DABE33" wp14:editId="2FBF72FC">
            <wp:extent cx="5400675" cy="4572000"/>
            <wp:effectExtent l="19050" t="19050" r="28575" b="19050"/>
            <wp:docPr id="2" name="Imagem 2" descr="diagrama de 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iagrama de relacionamen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384C61" w14:textId="77777777" w:rsidR="005B3ABB" w:rsidRDefault="005B3ABB" w:rsidP="005B3ABB">
      <w:pPr>
        <w:pStyle w:val="PFCorpodeTexto"/>
        <w:jc w:val="center"/>
      </w:pPr>
      <w:r>
        <w:t>Fonte: Os Autores.</w:t>
      </w:r>
    </w:p>
    <w:p w14:paraId="2ED70ED0" w14:textId="77777777" w:rsidR="005B3ABB" w:rsidRDefault="005B3ABB" w:rsidP="005B3ABB">
      <w:pPr>
        <w:pStyle w:val="PFTtulo2"/>
      </w:pPr>
      <w:bookmarkStart w:id="30" w:name="_Toc49269307"/>
      <w:r>
        <w:t>Implementação Física</w:t>
      </w:r>
      <w:bookmarkEnd w:id="30"/>
    </w:p>
    <w:p w14:paraId="0B6018DC" w14:textId="77777777" w:rsidR="005B3ABB" w:rsidRPr="00BC4621" w:rsidRDefault="005B3ABB" w:rsidP="00BC4621">
      <w:pPr>
        <w:pStyle w:val="PFCorpodeTexto"/>
        <w:ind w:left="709"/>
        <w:sectPr w:rsidR="005B3ABB" w:rsidRPr="00BC4621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  <w:r>
        <w:t xml:space="preserve">Inserir o código SQL para criação das tabelas, índices e </w:t>
      </w:r>
      <w:r>
        <w:rPr>
          <w:i/>
        </w:rPr>
        <w:t>constraints</w:t>
      </w:r>
      <w:r w:rsidR="00BC4621">
        <w:t xml:space="preserve">, caso seja utilizado um banco de dados relacional, ou então as estruturas necessárias para bancos </w:t>
      </w:r>
      <w:proofErr w:type="spellStart"/>
      <w:r w:rsidR="00BC4621">
        <w:t>NoSQL</w:t>
      </w:r>
      <w:proofErr w:type="spellEnd"/>
      <w:r w:rsidR="00BC4621">
        <w:t>.</w:t>
      </w:r>
    </w:p>
    <w:p w14:paraId="00A6547E" w14:textId="77777777" w:rsidR="005B3ABB" w:rsidRDefault="005B3ABB" w:rsidP="005B3ABB">
      <w:pPr>
        <w:pStyle w:val="PFTtulo1"/>
      </w:pPr>
      <w:bookmarkStart w:id="31" w:name="_Toc49269308"/>
      <w:r>
        <w:lastRenderedPageBreak/>
        <w:t>Metodologia</w:t>
      </w:r>
      <w:bookmarkEnd w:id="31"/>
    </w:p>
    <w:p w14:paraId="08040B77" w14:textId="77777777" w:rsidR="005B3ABB" w:rsidRDefault="005B3ABB" w:rsidP="005B3ABB">
      <w:pPr>
        <w:pStyle w:val="PFTtulo2"/>
      </w:pPr>
      <w:bookmarkStart w:id="32" w:name="_Toc49269309"/>
      <w:r>
        <w:t>Desenvolvimento</w:t>
      </w:r>
      <w:bookmarkEnd w:id="32"/>
    </w:p>
    <w:p w14:paraId="1E3895B9" w14:textId="77777777" w:rsidR="005B3ABB" w:rsidRDefault="005B3ABB" w:rsidP="005B3ABB">
      <w:pPr>
        <w:pStyle w:val="PFCorpodeTexto"/>
        <w:ind w:firstLine="709"/>
      </w:pPr>
      <w:r>
        <w:t>Descrever como foi realizada a codificação do sistema, detalhando as etapas para criação dos elementos</w:t>
      </w:r>
      <w:r w:rsidR="00565FFA">
        <w:t>.</w:t>
      </w:r>
    </w:p>
    <w:p w14:paraId="7BD48FBD" w14:textId="77777777" w:rsidR="00923B4F" w:rsidRDefault="00BC4621" w:rsidP="005B3ABB">
      <w:pPr>
        <w:pStyle w:val="PFCorpodeTexto"/>
        <w:ind w:firstLine="709"/>
      </w:pPr>
      <w:r>
        <w:t xml:space="preserve">Os códigos desenvolvidos, bem como o processos para instalação e execução, incluindo dependências e configurações, deverão ser disponibilizados em um repositório privado no </w:t>
      </w:r>
      <w:proofErr w:type="spellStart"/>
      <w:r>
        <w:t>Github</w:t>
      </w:r>
      <w:proofErr w:type="spellEnd"/>
      <w:r>
        <w:t xml:space="preserve"> com detalhamento técnico e o endereço fornecido aqui</w:t>
      </w:r>
      <w:r w:rsidR="00923B4F">
        <w:t>.</w:t>
      </w:r>
    </w:p>
    <w:p w14:paraId="249B50B1" w14:textId="77777777" w:rsidR="009619A6" w:rsidRDefault="009619A6">
      <w:pPr>
        <w:rPr>
          <w:b/>
          <w:smallCaps/>
          <w:sz w:val="28"/>
        </w:rPr>
      </w:pPr>
      <w:r>
        <w:rPr>
          <w:b/>
          <w:smallCaps/>
          <w:sz w:val="28"/>
        </w:rPr>
        <w:br w:type="page"/>
      </w:r>
    </w:p>
    <w:p w14:paraId="75735E4E" w14:textId="77777777" w:rsidR="009619A6" w:rsidRDefault="009619A6" w:rsidP="009619A6">
      <w:pPr>
        <w:pStyle w:val="PFTtulo1"/>
      </w:pPr>
      <w:bookmarkStart w:id="33" w:name="_Toc49269310"/>
      <w:r>
        <w:lastRenderedPageBreak/>
        <w:t>Arquitetura de Software</w:t>
      </w:r>
      <w:bookmarkEnd w:id="33"/>
    </w:p>
    <w:p w14:paraId="65F5C587" w14:textId="77777777" w:rsidR="009619A6" w:rsidRDefault="009619A6" w:rsidP="009619A6">
      <w:pPr>
        <w:pStyle w:val="PFTtulo2"/>
      </w:pPr>
      <w:bookmarkStart w:id="34" w:name="_Toc49269311"/>
      <w:r>
        <w:t>Desenvolvimento</w:t>
      </w:r>
      <w:bookmarkEnd w:id="34"/>
    </w:p>
    <w:p w14:paraId="20A7BB2A" w14:textId="77777777" w:rsidR="005B3ABB" w:rsidRDefault="009619A6" w:rsidP="00CC418A">
      <w:pPr>
        <w:pStyle w:val="PFCorpodeTexto"/>
        <w:ind w:firstLine="709"/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  <w:r>
        <w:t>Descrever a implementação d</w:t>
      </w:r>
      <w:r w:rsidR="00565FFA">
        <w:t>a</w:t>
      </w:r>
      <w:r>
        <w:t xml:space="preserve"> arquitetura de </w:t>
      </w:r>
      <w:r w:rsidRPr="00565FFA">
        <w:rPr>
          <w:i/>
          <w:iCs/>
        </w:rPr>
        <w:t>software</w:t>
      </w:r>
      <w:r>
        <w:t xml:space="preserve"> podendo ser Arquitetura em t</w:t>
      </w:r>
      <w:r w:rsidR="001E12F6">
        <w:t xml:space="preserve">rês camadas, Design </w:t>
      </w:r>
      <w:proofErr w:type="spellStart"/>
      <w:r w:rsidR="001E12F6">
        <w:t>Patterns</w:t>
      </w:r>
      <w:proofErr w:type="spellEnd"/>
      <w:r w:rsidR="001E12F6">
        <w:t xml:space="preserve">, </w:t>
      </w:r>
      <w:proofErr w:type="spellStart"/>
      <w:r w:rsidR="001E12F6">
        <w:t>J</w:t>
      </w:r>
      <w:r>
        <w:t>son</w:t>
      </w:r>
      <w:proofErr w:type="spellEnd"/>
      <w:r>
        <w:t xml:space="preserve">, ou outro tipo de arquitetura de </w:t>
      </w:r>
      <w:r w:rsidRPr="00BC4621">
        <w:rPr>
          <w:i/>
          <w:iCs/>
        </w:rPr>
        <w:t>software</w:t>
      </w:r>
      <w:r>
        <w:t>.</w:t>
      </w:r>
      <w:r w:rsidR="00BC4621">
        <w:t xml:space="preserve"> Deverá conter os </w:t>
      </w:r>
      <w:proofErr w:type="spellStart"/>
      <w:r w:rsidR="00BC4621">
        <w:t>diagram</w:t>
      </w:r>
      <w:proofErr w:type="spellEnd"/>
      <w:r w:rsidR="00BC4621">
        <w:t xml:space="preserve"> necessários para o entendimento </w:t>
      </w:r>
      <w:r w:rsidR="00022F91">
        <w:t xml:space="preserve">do funcionamento </w:t>
      </w:r>
      <w:r w:rsidR="00BC4621">
        <w:t>da aplicação</w:t>
      </w:r>
      <w:r w:rsidR="00022F91">
        <w:t>.</w:t>
      </w:r>
    </w:p>
    <w:p w14:paraId="5DC3FC0B" w14:textId="77777777" w:rsidR="005B3ABB" w:rsidRDefault="005B3ABB" w:rsidP="005B3ABB">
      <w:pPr>
        <w:pStyle w:val="PFTtulo1"/>
      </w:pPr>
      <w:bookmarkStart w:id="35" w:name="_Toc49269312"/>
      <w:r>
        <w:lastRenderedPageBreak/>
        <w:t>Ferramentas Utilizadas</w:t>
      </w:r>
      <w:bookmarkEnd w:id="35"/>
    </w:p>
    <w:p w14:paraId="42A91E45" w14:textId="77777777" w:rsidR="005B3ABB" w:rsidRDefault="005B3ABB" w:rsidP="00022F91">
      <w:pPr>
        <w:pStyle w:val="PFCorpodeTexto"/>
        <w:ind w:firstLine="709"/>
      </w:pPr>
      <w:r>
        <w:t xml:space="preserve">Informar as ferramentas que foram utilizadas para criação dos elementos como </w:t>
      </w:r>
      <w:r w:rsidR="00565FFA">
        <w:t xml:space="preserve">IDE para </w:t>
      </w:r>
      <w:r>
        <w:t xml:space="preserve">codificação em </w:t>
      </w:r>
      <w:r w:rsidR="00C04580">
        <w:t>Java</w:t>
      </w:r>
      <w:r w:rsidR="00565FFA">
        <w:t xml:space="preserve"> ou outra linguagem</w:t>
      </w:r>
      <w:r w:rsidR="00C04580">
        <w:t xml:space="preserve">, </w:t>
      </w:r>
      <w:r>
        <w:t>tratamento de imagens, casos de usos, planilhas, troca de mensagens, entre outros que se fizerem necessários.</w:t>
      </w:r>
    </w:p>
    <w:p w14:paraId="6CFB0299" w14:textId="77777777" w:rsidR="00022F91" w:rsidRPr="00022F91" w:rsidRDefault="00022F91" w:rsidP="00022F91">
      <w:pPr>
        <w:pStyle w:val="PFCorpodeTexto"/>
        <w:ind w:firstLine="709"/>
        <w:sectPr w:rsidR="00022F91" w:rsidRPr="00022F91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</w:p>
    <w:p w14:paraId="749F96FF" w14:textId="77777777" w:rsidR="005B3ABB" w:rsidRDefault="005B3ABB" w:rsidP="005B3ABB">
      <w:pPr>
        <w:pStyle w:val="PFTtulo1"/>
      </w:pPr>
      <w:bookmarkStart w:id="36" w:name="_Toc49269313"/>
      <w:r>
        <w:lastRenderedPageBreak/>
        <w:t>Conclusão</w:t>
      </w:r>
      <w:bookmarkEnd w:id="36"/>
    </w:p>
    <w:p w14:paraId="2970B8BD" w14:textId="77777777" w:rsidR="005B3ABB" w:rsidRDefault="005B3ABB" w:rsidP="005B3ABB">
      <w:pPr>
        <w:pStyle w:val="PFCorpodeTexto"/>
        <w:ind w:firstLine="709"/>
      </w:pPr>
      <w:r>
        <w:t>Escrever uma breve conclusão sobre o trabalho como um todo, apresentando os pontos fortes.</w:t>
      </w:r>
    </w:p>
    <w:p w14:paraId="646BE720" w14:textId="77777777" w:rsidR="005B3ABB" w:rsidRDefault="005B3ABB" w:rsidP="005B3ABB">
      <w:pPr>
        <w:spacing w:line="360" w:lineRule="auto"/>
        <w:rPr>
          <w:b/>
          <w:smallCaps/>
          <w:sz w:val="28"/>
        </w:rPr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</w:p>
    <w:p w14:paraId="1A8EA6DF" w14:textId="77777777" w:rsidR="00022F91" w:rsidRPr="00022F91" w:rsidRDefault="005B3ABB" w:rsidP="009E0FC3">
      <w:pPr>
        <w:pStyle w:val="PFTtulo1"/>
        <w:rPr>
          <w:rFonts w:cs="Arial"/>
          <w:bCs/>
          <w:szCs w:val="28"/>
        </w:rPr>
      </w:pPr>
      <w:bookmarkStart w:id="37" w:name="_Toc49269314"/>
      <w:r w:rsidRPr="00CC418A">
        <w:lastRenderedPageBreak/>
        <w:t>Bibliografia</w:t>
      </w:r>
      <w:bookmarkEnd w:id="37"/>
    </w:p>
    <w:p w14:paraId="6DA4703B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AHO, A. V.; SETHI, R.; ULLMAN, J. D.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Compiladores. Princípios, técnicas e Ferramentas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 xml:space="preserve">.] LTC - Livros 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Tecnicos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 xml:space="preserve"> e Científicos Editora SA, 1995.</w:t>
      </w:r>
    </w:p>
    <w:p w14:paraId="5872829D" w14:textId="77777777" w:rsidR="00022F91" w:rsidRPr="00022F91" w:rsidRDefault="00022F91" w:rsidP="00022F91">
      <w:pPr>
        <w:spacing w:after="240"/>
        <w:rPr>
          <w:rFonts w:ascii="Arial" w:hAnsi="Arial" w:cs="Arial"/>
          <w:sz w:val="24"/>
          <w:szCs w:val="24"/>
          <w:lang w:bidi="en-US"/>
        </w:rPr>
      </w:pPr>
      <w:r w:rsidRPr="00022F91">
        <w:rPr>
          <w:rFonts w:ascii="Arial" w:hAnsi="Arial" w:cs="Arial"/>
          <w:sz w:val="24"/>
          <w:szCs w:val="24"/>
          <w:lang w:bidi="en-US"/>
        </w:rPr>
        <w:t xml:space="preserve">DA COSTA, Celso Maciel; STRINGHINI, Denise; CAVALHEIRO, Gerson Geraldo </w:t>
      </w:r>
      <w:proofErr w:type="spellStart"/>
      <w:r w:rsidRPr="00022F91">
        <w:rPr>
          <w:rFonts w:ascii="Arial" w:hAnsi="Arial" w:cs="Arial"/>
          <w:sz w:val="24"/>
          <w:szCs w:val="24"/>
          <w:lang w:bidi="en-US"/>
        </w:rPr>
        <w:t>Homrich</w:t>
      </w:r>
      <w:proofErr w:type="spellEnd"/>
      <w:r w:rsidRPr="00022F91">
        <w:rPr>
          <w:rFonts w:ascii="Arial" w:hAnsi="Arial" w:cs="Arial"/>
          <w:sz w:val="24"/>
          <w:szCs w:val="24"/>
          <w:lang w:bidi="en-US"/>
        </w:rPr>
        <w:t xml:space="preserve">. </w:t>
      </w:r>
      <w:r w:rsidRPr="00022F91">
        <w:rPr>
          <w:rFonts w:ascii="Arial" w:hAnsi="Arial" w:cs="Arial"/>
          <w:b/>
          <w:bCs/>
          <w:i/>
          <w:iCs/>
          <w:sz w:val="24"/>
          <w:szCs w:val="24"/>
          <w:lang w:bidi="en-US"/>
        </w:rPr>
        <w:t>Programação Concorrente: Threads, MPI e PVM</w:t>
      </w:r>
      <w:r w:rsidRPr="00022F91">
        <w:rPr>
          <w:rFonts w:ascii="Arial" w:hAnsi="Arial" w:cs="Arial"/>
          <w:sz w:val="24"/>
          <w:szCs w:val="24"/>
          <w:lang w:bidi="en-US"/>
        </w:rPr>
        <w:t xml:space="preserve">. Escola Regional de Alto Desempenho, II ERAD, </w:t>
      </w:r>
      <w:proofErr w:type="spellStart"/>
      <w:r w:rsidRPr="00022F91">
        <w:rPr>
          <w:rFonts w:ascii="Arial" w:hAnsi="Arial" w:cs="Arial"/>
          <w:sz w:val="24"/>
          <w:szCs w:val="24"/>
          <w:lang w:bidi="en-US"/>
        </w:rPr>
        <w:t>captulo</w:t>
      </w:r>
      <w:proofErr w:type="spellEnd"/>
      <w:r w:rsidRPr="00022F91">
        <w:rPr>
          <w:rFonts w:ascii="Arial" w:hAnsi="Arial" w:cs="Arial"/>
          <w:sz w:val="24"/>
          <w:szCs w:val="24"/>
          <w:lang w:bidi="en-US"/>
        </w:rPr>
        <w:t>, v. 2, 2002.</w:t>
      </w:r>
    </w:p>
    <w:p w14:paraId="3C09B28D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  <w:lang w:val="en-US"/>
        </w:rPr>
        <w:t xml:space="preserve">GONÇALVES, R. E. F.; at all.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Jogo digital para o ensino dos fundamentos da programação</w:t>
      </w:r>
      <w:r w:rsidRPr="00022F91">
        <w:rPr>
          <w:rFonts w:ascii="Arial" w:hAnsi="Arial" w:cs="Arial"/>
          <w:bCs/>
          <w:sz w:val="24"/>
          <w:szCs w:val="24"/>
        </w:rPr>
        <w:t>. Dissertação Mestrado</w:t>
      </w:r>
      <w:proofErr w:type="gramStart"/>
      <w:r w:rsidRPr="00022F91">
        <w:rPr>
          <w:rFonts w:ascii="Arial" w:hAnsi="Arial" w:cs="Arial"/>
          <w:bCs/>
          <w:sz w:val="24"/>
          <w:szCs w:val="24"/>
        </w:rPr>
        <w:t>—[</w:t>
      </w:r>
      <w:proofErr w:type="spellStart"/>
      <w:proofErr w:type="gramEnd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: s.n.].</w:t>
      </w:r>
    </w:p>
    <w:p w14:paraId="5B13AC2E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>HOPCROFT, J. E.; ULLMAN, J. D.; MOTWANI, R</w:t>
      </w:r>
      <w:r w:rsidRPr="00022F91">
        <w:rPr>
          <w:rFonts w:ascii="Arial" w:hAnsi="Arial" w:cs="Arial"/>
          <w:b/>
          <w:i/>
          <w:iCs/>
          <w:sz w:val="24"/>
          <w:szCs w:val="24"/>
        </w:rPr>
        <w:t>. Introdução à teoria de autômatos, linguagens e computação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.] Elsevier, 2002.</w:t>
      </w:r>
    </w:p>
    <w:p w14:paraId="1CC13C33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JARGAS, A. M.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Expressões regulares: Uma abordagem divertida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.] Novatec Editora, 2012.</w:t>
      </w:r>
    </w:p>
    <w:p w14:paraId="3C2F420D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RICARTE, I.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Introdução a Compilação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.] Elsevier, 2008.</w:t>
      </w:r>
    </w:p>
    <w:p w14:paraId="7C05B82C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ROSA, J. L. G.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Linguagens Formais e Autômatos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: s.n.].</w:t>
      </w:r>
    </w:p>
    <w:p w14:paraId="02776CD2" w14:textId="77777777" w:rsidR="00022F91" w:rsidRPr="00FF73AC" w:rsidRDefault="00022F91" w:rsidP="00022F91">
      <w:pPr>
        <w:spacing w:after="240"/>
        <w:rPr>
          <w:rFonts w:ascii="Arial" w:hAnsi="Arial" w:cs="Arial"/>
          <w:sz w:val="24"/>
          <w:szCs w:val="24"/>
          <w:lang w:bidi="en-US"/>
        </w:rPr>
      </w:pPr>
      <w:r w:rsidRPr="00022F91">
        <w:rPr>
          <w:rFonts w:ascii="Arial" w:hAnsi="Arial" w:cs="Arial"/>
          <w:sz w:val="24"/>
          <w:szCs w:val="24"/>
          <w:lang w:bidi="en-US"/>
        </w:rPr>
        <w:t xml:space="preserve">SILBERSCHATZ, Abraham. </w:t>
      </w:r>
      <w:r w:rsidRPr="00022F91">
        <w:rPr>
          <w:rFonts w:ascii="Arial" w:hAnsi="Arial" w:cs="Arial"/>
          <w:b/>
          <w:bCs/>
          <w:i/>
          <w:iCs/>
          <w:sz w:val="24"/>
          <w:szCs w:val="24"/>
          <w:lang w:bidi="en-US"/>
        </w:rPr>
        <w:t>Sistemas operacionais com Java</w:t>
      </w:r>
      <w:r w:rsidRPr="00022F91">
        <w:rPr>
          <w:rFonts w:ascii="Arial" w:hAnsi="Arial" w:cs="Arial"/>
          <w:sz w:val="24"/>
          <w:szCs w:val="24"/>
          <w:lang w:bidi="en-US"/>
        </w:rPr>
        <w:t xml:space="preserve">. </w:t>
      </w:r>
      <w:r w:rsidRPr="00FF73AC">
        <w:rPr>
          <w:rFonts w:ascii="Arial" w:hAnsi="Arial" w:cs="Arial"/>
          <w:sz w:val="24"/>
          <w:szCs w:val="24"/>
          <w:lang w:bidi="en-US"/>
        </w:rPr>
        <w:t>Elsevier Brasil, 2008.</w:t>
      </w:r>
    </w:p>
    <w:p w14:paraId="3A965914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SILVA, M. A. B.; FAVERO, E. L.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Compiladores e Interpretadores Uma Abordagem Prática</w:t>
      </w:r>
      <w:r w:rsidRPr="00022F91">
        <w:rPr>
          <w:rFonts w:ascii="Arial" w:hAnsi="Arial" w:cs="Arial"/>
          <w:bCs/>
          <w:sz w:val="24"/>
          <w:szCs w:val="24"/>
        </w:rPr>
        <w:t>. 2005.</w:t>
      </w:r>
    </w:p>
    <w:p w14:paraId="34E4353A" w14:textId="77777777" w:rsidR="00022F91" w:rsidRPr="00022F91" w:rsidRDefault="00022F91" w:rsidP="00022F91">
      <w:pPr>
        <w:spacing w:after="240"/>
        <w:rPr>
          <w:rFonts w:ascii="Arial" w:hAnsi="Arial" w:cs="Arial"/>
          <w:sz w:val="24"/>
          <w:szCs w:val="24"/>
          <w:lang w:bidi="en-US"/>
        </w:rPr>
      </w:pPr>
      <w:r w:rsidRPr="00FF73AC">
        <w:rPr>
          <w:rFonts w:ascii="Arial" w:hAnsi="Arial" w:cs="Arial"/>
          <w:sz w:val="24"/>
          <w:szCs w:val="24"/>
          <w:lang w:bidi="en-US"/>
        </w:rPr>
        <w:t xml:space="preserve">TANENBAUM, Andrew S., STEE, </w:t>
      </w:r>
      <w:proofErr w:type="spellStart"/>
      <w:r w:rsidRPr="00FF73AC">
        <w:rPr>
          <w:rFonts w:ascii="Arial" w:hAnsi="Arial" w:cs="Arial"/>
          <w:sz w:val="24"/>
          <w:szCs w:val="24"/>
          <w:lang w:bidi="en-US"/>
        </w:rPr>
        <w:t>Maarten</w:t>
      </w:r>
      <w:proofErr w:type="spellEnd"/>
      <w:r w:rsidRPr="00FF73AC">
        <w:rPr>
          <w:rFonts w:ascii="Arial" w:hAnsi="Arial" w:cs="Arial"/>
          <w:sz w:val="24"/>
          <w:szCs w:val="24"/>
          <w:lang w:bidi="en-US"/>
        </w:rPr>
        <w:t xml:space="preserve"> V.  </w:t>
      </w:r>
      <w:r w:rsidRPr="00022F91">
        <w:rPr>
          <w:rFonts w:ascii="Arial" w:hAnsi="Arial" w:cs="Arial"/>
          <w:b/>
          <w:bCs/>
          <w:i/>
          <w:iCs/>
          <w:sz w:val="24"/>
          <w:szCs w:val="24"/>
          <w:lang w:bidi="en-US"/>
        </w:rPr>
        <w:t>Sistemas Distribuídos - Princípios e Paradigmas</w:t>
      </w:r>
      <w:r w:rsidRPr="00022F91">
        <w:rPr>
          <w:rFonts w:ascii="Arial" w:hAnsi="Arial" w:cs="Arial"/>
          <w:sz w:val="24"/>
          <w:szCs w:val="24"/>
          <w:lang w:bidi="en-US"/>
        </w:rPr>
        <w:t>. 2ª Edição. São Paulo: 2007.</w:t>
      </w:r>
    </w:p>
    <w:sectPr w:rsidR="00022F91" w:rsidRPr="00022F91" w:rsidSect="001365F3">
      <w:footerReference w:type="default" r:id="rId11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3F51A" w14:textId="77777777" w:rsidR="004D2A79" w:rsidRDefault="004D2A79">
      <w:r>
        <w:separator/>
      </w:r>
    </w:p>
  </w:endnote>
  <w:endnote w:type="continuationSeparator" w:id="0">
    <w:p w14:paraId="7CB79B22" w14:textId="77777777" w:rsidR="004D2A79" w:rsidRDefault="004D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8D8E22C" w14:textId="77777777" w:rsidR="005B3ABB" w:rsidRPr="00AF6027" w:rsidRDefault="005B3ABB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FF04E1">
          <w:rPr>
            <w:rFonts w:ascii="Arial" w:hAnsi="Arial" w:cs="Arial"/>
            <w:noProof/>
          </w:rPr>
          <w:t>30</w:t>
        </w:r>
        <w:r w:rsidRPr="00AF6027">
          <w:rPr>
            <w:rFonts w:ascii="Arial" w:hAnsi="Arial" w:cs="Arial"/>
          </w:rPr>
          <w:fldChar w:fldCharType="end"/>
        </w:r>
      </w:p>
    </w:sdtContent>
  </w:sdt>
  <w:p w14:paraId="0369762C" w14:textId="77777777" w:rsidR="005B3ABB" w:rsidRDefault="005B3A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D8AFB" w14:textId="77777777" w:rsidR="004D2A79" w:rsidRDefault="004D2A79">
      <w:r>
        <w:separator/>
      </w:r>
    </w:p>
  </w:footnote>
  <w:footnote w:type="continuationSeparator" w:id="0">
    <w:p w14:paraId="03E9437D" w14:textId="77777777" w:rsidR="004D2A79" w:rsidRDefault="004D2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49307D"/>
    <w:multiLevelType w:val="hybridMultilevel"/>
    <w:tmpl w:val="D4148A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F90DAC"/>
    <w:multiLevelType w:val="multilevel"/>
    <w:tmpl w:val="5A909D32"/>
    <w:lvl w:ilvl="0">
      <w:start w:val="1"/>
      <w:numFmt w:val="decimal"/>
      <w:pStyle w:val="PF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PFTtulo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PFTtulo3"/>
      <w:lvlText w:val="%1.%2.%3."/>
      <w:lvlJc w:val="left"/>
      <w:pPr>
        <w:tabs>
          <w:tab w:val="num" w:pos="1855"/>
        </w:tabs>
        <w:ind w:left="1135" w:firstLine="0"/>
      </w:pPr>
      <w:rPr>
        <w:i w:val="0"/>
      </w:rPr>
    </w:lvl>
    <w:lvl w:ilvl="3">
      <w:start w:val="1"/>
      <w:numFmt w:val="decimal"/>
      <w:pStyle w:val="PFEsti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00D4D"/>
    <w:multiLevelType w:val="hybridMultilevel"/>
    <w:tmpl w:val="D0E8E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4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18"/>
  </w:num>
  <w:num w:numId="4">
    <w:abstractNumId w:val="22"/>
  </w:num>
  <w:num w:numId="5">
    <w:abstractNumId w:val="38"/>
  </w:num>
  <w:num w:numId="6">
    <w:abstractNumId w:val="28"/>
  </w:num>
  <w:num w:numId="7">
    <w:abstractNumId w:val="37"/>
  </w:num>
  <w:num w:numId="8">
    <w:abstractNumId w:val="37"/>
  </w:num>
  <w:num w:numId="9">
    <w:abstractNumId w:val="24"/>
  </w:num>
  <w:num w:numId="10">
    <w:abstractNumId w:val="37"/>
  </w:num>
  <w:num w:numId="11">
    <w:abstractNumId w:val="35"/>
  </w:num>
  <w:num w:numId="12">
    <w:abstractNumId w:val="26"/>
  </w:num>
  <w:num w:numId="13">
    <w:abstractNumId w:val="34"/>
  </w:num>
  <w:num w:numId="14">
    <w:abstractNumId w:val="37"/>
  </w:num>
  <w:num w:numId="15">
    <w:abstractNumId w:val="37"/>
  </w:num>
  <w:num w:numId="16">
    <w:abstractNumId w:val="37"/>
  </w:num>
  <w:num w:numId="17">
    <w:abstractNumId w:val="37"/>
  </w:num>
  <w:num w:numId="18">
    <w:abstractNumId w:val="37"/>
  </w:num>
  <w:num w:numId="19">
    <w:abstractNumId w:val="37"/>
  </w:num>
  <w:num w:numId="20">
    <w:abstractNumId w:val="37"/>
  </w:num>
  <w:num w:numId="21">
    <w:abstractNumId w:val="19"/>
  </w:num>
  <w:num w:numId="22">
    <w:abstractNumId w:val="32"/>
  </w:num>
  <w:num w:numId="23">
    <w:abstractNumId w:val="37"/>
  </w:num>
  <w:num w:numId="24">
    <w:abstractNumId w:val="31"/>
  </w:num>
  <w:num w:numId="25">
    <w:abstractNumId w:val="37"/>
  </w:num>
  <w:num w:numId="26">
    <w:abstractNumId w:val="37"/>
  </w:num>
  <w:num w:numId="27">
    <w:abstractNumId w:val="37"/>
  </w:num>
  <w:num w:numId="28">
    <w:abstractNumId w:val="37"/>
  </w:num>
  <w:num w:numId="29">
    <w:abstractNumId w:val="37"/>
  </w:num>
  <w:num w:numId="30">
    <w:abstractNumId w:val="37"/>
  </w:num>
  <w:num w:numId="31">
    <w:abstractNumId w:val="37"/>
  </w:num>
  <w:num w:numId="32">
    <w:abstractNumId w:val="37"/>
  </w:num>
  <w:num w:numId="33">
    <w:abstractNumId w:val="37"/>
  </w:num>
  <w:num w:numId="34">
    <w:abstractNumId w:val="37"/>
  </w:num>
  <w:num w:numId="35">
    <w:abstractNumId w:val="25"/>
  </w:num>
  <w:num w:numId="36">
    <w:abstractNumId w:val="20"/>
  </w:num>
  <w:num w:numId="37">
    <w:abstractNumId w:val="21"/>
  </w:num>
  <w:num w:numId="38">
    <w:abstractNumId w:val="37"/>
  </w:num>
  <w:num w:numId="39">
    <w:abstractNumId w:val="37"/>
  </w:num>
  <w:num w:numId="40">
    <w:abstractNumId w:val="37"/>
  </w:num>
  <w:num w:numId="41">
    <w:abstractNumId w:val="33"/>
  </w:num>
  <w:num w:numId="42">
    <w:abstractNumId w:val="30"/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08"/>
    <w:rsid w:val="00006D0A"/>
    <w:rsid w:val="00011867"/>
    <w:rsid w:val="0002297A"/>
    <w:rsid w:val="00022F91"/>
    <w:rsid w:val="00023E6D"/>
    <w:rsid w:val="00025354"/>
    <w:rsid w:val="00033CF2"/>
    <w:rsid w:val="000409C0"/>
    <w:rsid w:val="00041053"/>
    <w:rsid w:val="00043527"/>
    <w:rsid w:val="000622EC"/>
    <w:rsid w:val="000678F0"/>
    <w:rsid w:val="00072EF1"/>
    <w:rsid w:val="00087A7E"/>
    <w:rsid w:val="00087E0B"/>
    <w:rsid w:val="00091DD2"/>
    <w:rsid w:val="0009206A"/>
    <w:rsid w:val="000A07AC"/>
    <w:rsid w:val="000A27DD"/>
    <w:rsid w:val="000B7D65"/>
    <w:rsid w:val="000F4638"/>
    <w:rsid w:val="00112974"/>
    <w:rsid w:val="001130F1"/>
    <w:rsid w:val="001145DA"/>
    <w:rsid w:val="00115900"/>
    <w:rsid w:val="00116E33"/>
    <w:rsid w:val="00124A81"/>
    <w:rsid w:val="001365F3"/>
    <w:rsid w:val="001464FE"/>
    <w:rsid w:val="00153BF5"/>
    <w:rsid w:val="00155AB1"/>
    <w:rsid w:val="00155E0D"/>
    <w:rsid w:val="0015660D"/>
    <w:rsid w:val="00157992"/>
    <w:rsid w:val="001629E5"/>
    <w:rsid w:val="001630F7"/>
    <w:rsid w:val="00174331"/>
    <w:rsid w:val="001753BA"/>
    <w:rsid w:val="00177771"/>
    <w:rsid w:val="00177933"/>
    <w:rsid w:val="0019373D"/>
    <w:rsid w:val="0019555C"/>
    <w:rsid w:val="001A21F8"/>
    <w:rsid w:val="001B3C8C"/>
    <w:rsid w:val="001B3DD1"/>
    <w:rsid w:val="001B3F08"/>
    <w:rsid w:val="001B4EE6"/>
    <w:rsid w:val="001C2D43"/>
    <w:rsid w:val="001C6E2A"/>
    <w:rsid w:val="001C72B3"/>
    <w:rsid w:val="001D1A07"/>
    <w:rsid w:val="001D35E6"/>
    <w:rsid w:val="001E12F6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807"/>
    <w:rsid w:val="002046AD"/>
    <w:rsid w:val="00222567"/>
    <w:rsid w:val="0024137C"/>
    <w:rsid w:val="002475F4"/>
    <w:rsid w:val="00247EC9"/>
    <w:rsid w:val="002503EB"/>
    <w:rsid w:val="00271714"/>
    <w:rsid w:val="00275C52"/>
    <w:rsid w:val="00282E5E"/>
    <w:rsid w:val="00282FE8"/>
    <w:rsid w:val="00284AB7"/>
    <w:rsid w:val="002859B7"/>
    <w:rsid w:val="00294C63"/>
    <w:rsid w:val="00296668"/>
    <w:rsid w:val="002B6BF0"/>
    <w:rsid w:val="002C20D4"/>
    <w:rsid w:val="002D395B"/>
    <w:rsid w:val="002D7608"/>
    <w:rsid w:val="002F0179"/>
    <w:rsid w:val="002F57BD"/>
    <w:rsid w:val="00324596"/>
    <w:rsid w:val="00343988"/>
    <w:rsid w:val="00360038"/>
    <w:rsid w:val="00360263"/>
    <w:rsid w:val="00367582"/>
    <w:rsid w:val="00367FB3"/>
    <w:rsid w:val="003850D4"/>
    <w:rsid w:val="003917F1"/>
    <w:rsid w:val="003A388D"/>
    <w:rsid w:val="003B3168"/>
    <w:rsid w:val="003B3450"/>
    <w:rsid w:val="003B5F39"/>
    <w:rsid w:val="003C0504"/>
    <w:rsid w:val="003C1C5F"/>
    <w:rsid w:val="003C3EEB"/>
    <w:rsid w:val="003F2D2C"/>
    <w:rsid w:val="003F3655"/>
    <w:rsid w:val="003F5548"/>
    <w:rsid w:val="0040040F"/>
    <w:rsid w:val="0040168A"/>
    <w:rsid w:val="00403D56"/>
    <w:rsid w:val="00405203"/>
    <w:rsid w:val="00405B3E"/>
    <w:rsid w:val="00415DB7"/>
    <w:rsid w:val="00432BF3"/>
    <w:rsid w:val="00454B8D"/>
    <w:rsid w:val="00455322"/>
    <w:rsid w:val="00463B23"/>
    <w:rsid w:val="0048210C"/>
    <w:rsid w:val="004857F3"/>
    <w:rsid w:val="0048783C"/>
    <w:rsid w:val="00491FE5"/>
    <w:rsid w:val="00496B02"/>
    <w:rsid w:val="004A44CB"/>
    <w:rsid w:val="004A655C"/>
    <w:rsid w:val="004C494B"/>
    <w:rsid w:val="004C60A6"/>
    <w:rsid w:val="004D06FD"/>
    <w:rsid w:val="004D09A8"/>
    <w:rsid w:val="004D2A79"/>
    <w:rsid w:val="004E70F4"/>
    <w:rsid w:val="004F7F65"/>
    <w:rsid w:val="005113EE"/>
    <w:rsid w:val="00514D98"/>
    <w:rsid w:val="00535216"/>
    <w:rsid w:val="005376B5"/>
    <w:rsid w:val="00543926"/>
    <w:rsid w:val="005540B0"/>
    <w:rsid w:val="005568EC"/>
    <w:rsid w:val="00557987"/>
    <w:rsid w:val="00563536"/>
    <w:rsid w:val="00563834"/>
    <w:rsid w:val="00564C83"/>
    <w:rsid w:val="00565717"/>
    <w:rsid w:val="00565FFA"/>
    <w:rsid w:val="005738BF"/>
    <w:rsid w:val="005753DA"/>
    <w:rsid w:val="0058313D"/>
    <w:rsid w:val="00591A06"/>
    <w:rsid w:val="005A0FAC"/>
    <w:rsid w:val="005A3BDD"/>
    <w:rsid w:val="005A72DC"/>
    <w:rsid w:val="005B1A69"/>
    <w:rsid w:val="005B247A"/>
    <w:rsid w:val="005B3ABB"/>
    <w:rsid w:val="005B580E"/>
    <w:rsid w:val="005B5D94"/>
    <w:rsid w:val="005B73A9"/>
    <w:rsid w:val="005C2B1F"/>
    <w:rsid w:val="005D1841"/>
    <w:rsid w:val="005D5FFE"/>
    <w:rsid w:val="005D670E"/>
    <w:rsid w:val="005D6DFA"/>
    <w:rsid w:val="005E6461"/>
    <w:rsid w:val="005E6546"/>
    <w:rsid w:val="0060278E"/>
    <w:rsid w:val="00611A68"/>
    <w:rsid w:val="0061218A"/>
    <w:rsid w:val="00642A21"/>
    <w:rsid w:val="00642EA9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55A9"/>
    <w:rsid w:val="006A56D5"/>
    <w:rsid w:val="006B177C"/>
    <w:rsid w:val="006D0092"/>
    <w:rsid w:val="006D7AF8"/>
    <w:rsid w:val="006F0B1D"/>
    <w:rsid w:val="00700B07"/>
    <w:rsid w:val="0070534C"/>
    <w:rsid w:val="00716186"/>
    <w:rsid w:val="00753C7C"/>
    <w:rsid w:val="007549D1"/>
    <w:rsid w:val="00776748"/>
    <w:rsid w:val="0078015C"/>
    <w:rsid w:val="00781A49"/>
    <w:rsid w:val="00783BA9"/>
    <w:rsid w:val="007860AF"/>
    <w:rsid w:val="0079349B"/>
    <w:rsid w:val="007A2450"/>
    <w:rsid w:val="007B06F6"/>
    <w:rsid w:val="007B24EA"/>
    <w:rsid w:val="007B37CA"/>
    <w:rsid w:val="007C15E5"/>
    <w:rsid w:val="007C47C3"/>
    <w:rsid w:val="007C5CE6"/>
    <w:rsid w:val="007D751C"/>
    <w:rsid w:val="007E1482"/>
    <w:rsid w:val="007F5629"/>
    <w:rsid w:val="00816986"/>
    <w:rsid w:val="008214BA"/>
    <w:rsid w:val="00836374"/>
    <w:rsid w:val="00836F08"/>
    <w:rsid w:val="00840FC5"/>
    <w:rsid w:val="00850CF9"/>
    <w:rsid w:val="008603B7"/>
    <w:rsid w:val="00860C0A"/>
    <w:rsid w:val="00862632"/>
    <w:rsid w:val="0086596B"/>
    <w:rsid w:val="00867700"/>
    <w:rsid w:val="00880A2D"/>
    <w:rsid w:val="00882447"/>
    <w:rsid w:val="0089148D"/>
    <w:rsid w:val="00896B76"/>
    <w:rsid w:val="0089756A"/>
    <w:rsid w:val="008B2CD4"/>
    <w:rsid w:val="008B354A"/>
    <w:rsid w:val="008C64BF"/>
    <w:rsid w:val="008D6A70"/>
    <w:rsid w:val="008E50FB"/>
    <w:rsid w:val="00904407"/>
    <w:rsid w:val="00904FD5"/>
    <w:rsid w:val="00921B1F"/>
    <w:rsid w:val="00923B4F"/>
    <w:rsid w:val="0092455A"/>
    <w:rsid w:val="00925857"/>
    <w:rsid w:val="00927B01"/>
    <w:rsid w:val="00931A6F"/>
    <w:rsid w:val="0094525D"/>
    <w:rsid w:val="00945B99"/>
    <w:rsid w:val="00957A6C"/>
    <w:rsid w:val="009619A6"/>
    <w:rsid w:val="0096272E"/>
    <w:rsid w:val="00963E44"/>
    <w:rsid w:val="00981009"/>
    <w:rsid w:val="00987257"/>
    <w:rsid w:val="009A0E2E"/>
    <w:rsid w:val="009A46A9"/>
    <w:rsid w:val="009C45E3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22C5B"/>
    <w:rsid w:val="00A23B97"/>
    <w:rsid w:val="00A36BDB"/>
    <w:rsid w:val="00A5135E"/>
    <w:rsid w:val="00A57D72"/>
    <w:rsid w:val="00A660B5"/>
    <w:rsid w:val="00A75951"/>
    <w:rsid w:val="00A77069"/>
    <w:rsid w:val="00A83B37"/>
    <w:rsid w:val="00A8539E"/>
    <w:rsid w:val="00A92207"/>
    <w:rsid w:val="00A94E94"/>
    <w:rsid w:val="00AA04B9"/>
    <w:rsid w:val="00AA3CE3"/>
    <w:rsid w:val="00AB54CD"/>
    <w:rsid w:val="00AB56C1"/>
    <w:rsid w:val="00AB5A1C"/>
    <w:rsid w:val="00AC4F74"/>
    <w:rsid w:val="00AD3EF1"/>
    <w:rsid w:val="00AD6BBB"/>
    <w:rsid w:val="00AE4872"/>
    <w:rsid w:val="00AE6046"/>
    <w:rsid w:val="00AE7F11"/>
    <w:rsid w:val="00AF6027"/>
    <w:rsid w:val="00B0203B"/>
    <w:rsid w:val="00B020AA"/>
    <w:rsid w:val="00B0655B"/>
    <w:rsid w:val="00B10451"/>
    <w:rsid w:val="00B17172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193E"/>
    <w:rsid w:val="00B52771"/>
    <w:rsid w:val="00B63D2A"/>
    <w:rsid w:val="00B71640"/>
    <w:rsid w:val="00B8057E"/>
    <w:rsid w:val="00B80F84"/>
    <w:rsid w:val="00B83076"/>
    <w:rsid w:val="00B8350E"/>
    <w:rsid w:val="00B84364"/>
    <w:rsid w:val="00B8730E"/>
    <w:rsid w:val="00B91A68"/>
    <w:rsid w:val="00BA50CE"/>
    <w:rsid w:val="00BA7675"/>
    <w:rsid w:val="00BB5678"/>
    <w:rsid w:val="00BB5CBD"/>
    <w:rsid w:val="00BC083D"/>
    <w:rsid w:val="00BC11AF"/>
    <w:rsid w:val="00BC4621"/>
    <w:rsid w:val="00BD5C8A"/>
    <w:rsid w:val="00BE05AD"/>
    <w:rsid w:val="00BE2AB5"/>
    <w:rsid w:val="00BE5C55"/>
    <w:rsid w:val="00C012DC"/>
    <w:rsid w:val="00C03258"/>
    <w:rsid w:val="00C04580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54EF"/>
    <w:rsid w:val="00C62590"/>
    <w:rsid w:val="00C722C7"/>
    <w:rsid w:val="00C810CE"/>
    <w:rsid w:val="00C9340C"/>
    <w:rsid w:val="00C934EB"/>
    <w:rsid w:val="00CB0959"/>
    <w:rsid w:val="00CC3476"/>
    <w:rsid w:val="00CC3C1B"/>
    <w:rsid w:val="00CC418A"/>
    <w:rsid w:val="00CD7A5E"/>
    <w:rsid w:val="00CE0417"/>
    <w:rsid w:val="00CE6B57"/>
    <w:rsid w:val="00CF3A84"/>
    <w:rsid w:val="00D00381"/>
    <w:rsid w:val="00D00D71"/>
    <w:rsid w:val="00D0219F"/>
    <w:rsid w:val="00D056F8"/>
    <w:rsid w:val="00D069E6"/>
    <w:rsid w:val="00D105C7"/>
    <w:rsid w:val="00D14E62"/>
    <w:rsid w:val="00D25757"/>
    <w:rsid w:val="00D26ABD"/>
    <w:rsid w:val="00D26E7E"/>
    <w:rsid w:val="00D333EA"/>
    <w:rsid w:val="00D50EDC"/>
    <w:rsid w:val="00D54157"/>
    <w:rsid w:val="00D574CE"/>
    <w:rsid w:val="00D645C0"/>
    <w:rsid w:val="00D658CD"/>
    <w:rsid w:val="00D664DD"/>
    <w:rsid w:val="00D75535"/>
    <w:rsid w:val="00D80962"/>
    <w:rsid w:val="00D844ED"/>
    <w:rsid w:val="00D8719C"/>
    <w:rsid w:val="00D92705"/>
    <w:rsid w:val="00D9659D"/>
    <w:rsid w:val="00DA0601"/>
    <w:rsid w:val="00DA1D25"/>
    <w:rsid w:val="00DB0832"/>
    <w:rsid w:val="00DB25C7"/>
    <w:rsid w:val="00DB320D"/>
    <w:rsid w:val="00DD2C2B"/>
    <w:rsid w:val="00DE36EC"/>
    <w:rsid w:val="00DF6C74"/>
    <w:rsid w:val="00E02B7C"/>
    <w:rsid w:val="00E06824"/>
    <w:rsid w:val="00E10A60"/>
    <w:rsid w:val="00E141AD"/>
    <w:rsid w:val="00E21B7D"/>
    <w:rsid w:val="00E252E6"/>
    <w:rsid w:val="00E370DB"/>
    <w:rsid w:val="00E50DE7"/>
    <w:rsid w:val="00E53F1B"/>
    <w:rsid w:val="00E55674"/>
    <w:rsid w:val="00E71F99"/>
    <w:rsid w:val="00E77640"/>
    <w:rsid w:val="00E81630"/>
    <w:rsid w:val="00E8229C"/>
    <w:rsid w:val="00E835DB"/>
    <w:rsid w:val="00E836FE"/>
    <w:rsid w:val="00E94AC7"/>
    <w:rsid w:val="00E95C2E"/>
    <w:rsid w:val="00EB1CCC"/>
    <w:rsid w:val="00EB23ED"/>
    <w:rsid w:val="00EB3F8E"/>
    <w:rsid w:val="00EB44B0"/>
    <w:rsid w:val="00EC1561"/>
    <w:rsid w:val="00ED2850"/>
    <w:rsid w:val="00ED4777"/>
    <w:rsid w:val="00EE7002"/>
    <w:rsid w:val="00EF1D01"/>
    <w:rsid w:val="00EF5E3E"/>
    <w:rsid w:val="00EF6C30"/>
    <w:rsid w:val="00F05E52"/>
    <w:rsid w:val="00F25228"/>
    <w:rsid w:val="00F459F7"/>
    <w:rsid w:val="00F55F4C"/>
    <w:rsid w:val="00F630E2"/>
    <w:rsid w:val="00F64237"/>
    <w:rsid w:val="00F64C03"/>
    <w:rsid w:val="00F67A82"/>
    <w:rsid w:val="00F72D71"/>
    <w:rsid w:val="00F85300"/>
    <w:rsid w:val="00F85BA2"/>
    <w:rsid w:val="00F9440B"/>
    <w:rsid w:val="00F95A6F"/>
    <w:rsid w:val="00FA1B46"/>
    <w:rsid w:val="00FA1E52"/>
    <w:rsid w:val="00FB19CE"/>
    <w:rsid w:val="00FB5341"/>
    <w:rsid w:val="00FC42EC"/>
    <w:rsid w:val="00FC7BA3"/>
    <w:rsid w:val="00FD45A5"/>
    <w:rsid w:val="00FE2A92"/>
    <w:rsid w:val="00FF04E1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E3953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  <w:style w:type="paragraph" w:styleId="Legenda">
    <w:name w:val="caption"/>
    <w:basedOn w:val="Normal"/>
    <w:next w:val="Corpodetexto"/>
    <w:uiPriority w:val="99"/>
    <w:semiHidden/>
    <w:unhideWhenUsed/>
    <w:qFormat/>
    <w:rsid w:val="005B3ABB"/>
    <w:pPr>
      <w:spacing w:before="240" w:after="240"/>
      <w:jc w:val="center"/>
    </w:pPr>
    <w:rPr>
      <w:rFonts w:ascii="Arial" w:hAnsi="Arial"/>
      <w:i/>
      <w:smallCaps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5B3ABB"/>
  </w:style>
  <w:style w:type="paragraph" w:customStyle="1" w:styleId="PFCorpodeTexto">
    <w:name w:val="PF_Corpo_de_Texto"/>
    <w:basedOn w:val="Normal"/>
    <w:uiPriority w:val="99"/>
    <w:semiHidden/>
    <w:rsid w:val="005B3ABB"/>
    <w:pPr>
      <w:spacing w:after="240" w:line="360" w:lineRule="auto"/>
      <w:jc w:val="both"/>
    </w:pPr>
    <w:rPr>
      <w:rFonts w:ascii="Arial" w:hAnsi="Arial"/>
      <w:sz w:val="24"/>
    </w:rPr>
  </w:style>
  <w:style w:type="paragraph" w:customStyle="1" w:styleId="PFTextoListadeTabela">
    <w:name w:val="PF_Texto_Lista_de_Tabela"/>
    <w:basedOn w:val="Normal"/>
    <w:next w:val="PFCorpodeTexto"/>
    <w:autoRedefine/>
    <w:uiPriority w:val="99"/>
    <w:semiHidden/>
    <w:rsid w:val="005B3ABB"/>
    <w:pPr>
      <w:tabs>
        <w:tab w:val="left" w:leader="dot" w:pos="8222"/>
      </w:tabs>
      <w:spacing w:after="240" w:line="360" w:lineRule="auto"/>
      <w:ind w:left="1134" w:right="1134" w:hanging="1134"/>
      <w:jc w:val="both"/>
    </w:pPr>
    <w:rPr>
      <w:rFonts w:ascii="Arial" w:hAnsi="Arial"/>
      <w:sz w:val="24"/>
    </w:rPr>
  </w:style>
  <w:style w:type="paragraph" w:customStyle="1" w:styleId="PFTtuloListadeTabelas">
    <w:name w:val="PF_Título_Lista_de_Tabelas"/>
    <w:basedOn w:val="Normal"/>
    <w:next w:val="PFTextoListadeTabela"/>
    <w:autoRedefine/>
    <w:uiPriority w:val="99"/>
    <w:semiHidden/>
    <w:rsid w:val="005B3ABB"/>
    <w:pPr>
      <w:spacing w:after="840"/>
      <w:outlineLvl w:val="0"/>
    </w:pPr>
    <w:rPr>
      <w:rFonts w:ascii="Arial" w:hAnsi="Arial"/>
      <w:b/>
      <w:smallCaps/>
      <w:sz w:val="28"/>
    </w:rPr>
  </w:style>
  <w:style w:type="paragraph" w:customStyle="1" w:styleId="PFTtuloSumrio">
    <w:name w:val="PF_Título_Sumário"/>
    <w:basedOn w:val="Normal"/>
    <w:next w:val="PFCorpodeTexto"/>
    <w:autoRedefine/>
    <w:uiPriority w:val="99"/>
    <w:semiHidden/>
    <w:rsid w:val="005B3ABB"/>
    <w:pPr>
      <w:spacing w:after="840"/>
    </w:pPr>
    <w:rPr>
      <w:rFonts w:ascii="Arial" w:hAnsi="Arial"/>
      <w:b/>
      <w:smallCaps/>
      <w:sz w:val="28"/>
    </w:rPr>
  </w:style>
  <w:style w:type="paragraph" w:customStyle="1" w:styleId="PFTtulo1">
    <w:name w:val="PF_Título_1"/>
    <w:basedOn w:val="Normal"/>
    <w:next w:val="PFCorpodeTexto"/>
    <w:uiPriority w:val="99"/>
    <w:semiHidden/>
    <w:rsid w:val="005B3ABB"/>
    <w:pPr>
      <w:numPr>
        <w:numId w:val="43"/>
      </w:numPr>
      <w:spacing w:after="840" w:line="360" w:lineRule="auto"/>
      <w:outlineLvl w:val="0"/>
    </w:pPr>
    <w:rPr>
      <w:rFonts w:ascii="Arial" w:hAnsi="Arial"/>
      <w:b/>
      <w:smallCaps/>
      <w:sz w:val="28"/>
    </w:rPr>
  </w:style>
  <w:style w:type="paragraph" w:customStyle="1" w:styleId="PFTtulo2">
    <w:name w:val="PF_Título_2"/>
    <w:basedOn w:val="Normal"/>
    <w:next w:val="PFCorpodeTexto"/>
    <w:uiPriority w:val="99"/>
    <w:semiHidden/>
    <w:rsid w:val="005B3ABB"/>
    <w:pPr>
      <w:numPr>
        <w:ilvl w:val="1"/>
        <w:numId w:val="43"/>
      </w:numPr>
      <w:spacing w:before="240" w:after="480" w:line="360" w:lineRule="auto"/>
      <w:outlineLvl w:val="1"/>
    </w:pPr>
    <w:rPr>
      <w:rFonts w:ascii="Arial" w:hAnsi="Arial"/>
      <w:b/>
      <w:smallCaps/>
      <w:sz w:val="24"/>
    </w:rPr>
  </w:style>
  <w:style w:type="character" w:customStyle="1" w:styleId="PFTtulo3Char">
    <w:name w:val="PF_Título_3 Char"/>
    <w:basedOn w:val="Fontepargpadro"/>
    <w:link w:val="PFTtulo3"/>
    <w:semiHidden/>
    <w:locked/>
    <w:rsid w:val="005B3ABB"/>
    <w:rPr>
      <w:rFonts w:ascii="Arial" w:hAnsi="Arial" w:cs="Arial"/>
      <w:b/>
      <w:smallCaps/>
      <w:sz w:val="24"/>
    </w:rPr>
  </w:style>
  <w:style w:type="paragraph" w:customStyle="1" w:styleId="PFTtulo3">
    <w:name w:val="PF_Título_3"/>
    <w:basedOn w:val="Normal"/>
    <w:next w:val="PFCorpodeTexto"/>
    <w:link w:val="PFTtulo3Char"/>
    <w:semiHidden/>
    <w:rsid w:val="005B3ABB"/>
    <w:pPr>
      <w:numPr>
        <w:ilvl w:val="2"/>
        <w:numId w:val="43"/>
      </w:numPr>
      <w:tabs>
        <w:tab w:val="left" w:pos="851"/>
      </w:tabs>
      <w:spacing w:before="240" w:after="240" w:line="360" w:lineRule="auto"/>
      <w:outlineLvl w:val="2"/>
    </w:pPr>
    <w:rPr>
      <w:rFonts w:ascii="Arial" w:hAnsi="Arial" w:cs="Arial"/>
      <w:b/>
      <w:smallCaps/>
      <w:sz w:val="24"/>
    </w:rPr>
  </w:style>
  <w:style w:type="paragraph" w:customStyle="1" w:styleId="PFEstilo4">
    <w:name w:val="PF_Estilo_4"/>
    <w:basedOn w:val="PFTtulo3"/>
    <w:uiPriority w:val="99"/>
    <w:semiHidden/>
    <w:qFormat/>
    <w:rsid w:val="005B3ABB"/>
    <w:pPr>
      <w:numPr>
        <w:ilvl w:val="3"/>
      </w:numPr>
      <w:tabs>
        <w:tab w:val="clear" w:pos="1800"/>
        <w:tab w:val="num" w:pos="360"/>
      </w:tabs>
    </w:pPr>
  </w:style>
  <w:style w:type="character" w:styleId="MenoPendente">
    <w:name w:val="Unresolved Mention"/>
    <w:basedOn w:val="Fontepargpadro"/>
    <w:uiPriority w:val="99"/>
    <w:semiHidden/>
    <w:unhideWhenUsed/>
    <w:rsid w:val="005B5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hfbitencour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51A26-837A-4C2B-9D07-14BBC684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1461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9334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Adriano Milanez</dc:creator>
  <cp:keywords/>
  <cp:lastModifiedBy>Pedro Bitencourt</cp:lastModifiedBy>
  <cp:revision>3</cp:revision>
  <cp:lastPrinted>2020-08-27T20:13:00Z</cp:lastPrinted>
  <dcterms:created xsi:type="dcterms:W3CDTF">2020-09-03T16:44:00Z</dcterms:created>
  <dcterms:modified xsi:type="dcterms:W3CDTF">2020-09-03T20:03:00Z</dcterms:modified>
</cp:coreProperties>
</file>